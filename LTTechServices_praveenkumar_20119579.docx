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27E" w:rsidRPr="001B3E36" w:rsidRDefault="003B1D4B" w:rsidP="00456FA0">
      <w:pPr>
        <w:tabs>
          <w:tab w:val="left" w:pos="0"/>
        </w:tabs>
        <w:rPr>
          <w:rFonts w:asciiTheme="minorHAnsi" w:hAnsiTheme="minorHAnsi" w:cs="Arial"/>
          <w:b/>
        </w:rPr>
      </w:pPr>
      <w:r w:rsidRPr="001B3E36">
        <w:rPr>
          <w:rFonts w:asciiTheme="minorHAnsi" w:hAnsiTheme="minorHAnsi" w:cs="Arial"/>
          <w:b/>
        </w:rPr>
        <w:t>Key Expertise:</w:t>
      </w:r>
    </w:p>
    <w:p w:rsidR="001A55AA" w:rsidRPr="00047CB6" w:rsidRDefault="00AE040D" w:rsidP="00456FA0">
      <w:pPr>
        <w:tabs>
          <w:tab w:val="left" w:pos="0"/>
        </w:tabs>
        <w:rPr>
          <w:rFonts w:asciiTheme="minorHAnsi" w:hAnsiTheme="minorHAnsi" w:cs="Arial"/>
          <w:b/>
          <w:sz w:val="22"/>
          <w:szCs w:val="22"/>
        </w:rPr>
      </w:pPr>
      <w:r>
        <w:rPr>
          <w:rFonts w:asciiTheme="minorHAnsi" w:hAnsiTheme="minorHAnsi"/>
          <w:b/>
          <w:sz w:val="22"/>
          <w:szCs w:val="22"/>
        </w:rPr>
        <w:t>M.Tech</w:t>
      </w:r>
      <w:r w:rsidR="00047CB6" w:rsidRPr="00047CB6">
        <w:rPr>
          <w:rFonts w:asciiTheme="minorHAnsi" w:hAnsiTheme="minorHAnsi"/>
          <w:sz w:val="22"/>
          <w:szCs w:val="22"/>
        </w:rPr>
        <w:t xml:space="preserve"> </w:t>
      </w:r>
      <w:r w:rsidR="00047CB6" w:rsidRPr="00047CB6">
        <w:rPr>
          <w:rFonts w:asciiTheme="minorHAnsi" w:hAnsiTheme="minorHAnsi" w:cs="Tahoma"/>
          <w:sz w:val="22"/>
          <w:szCs w:val="22"/>
        </w:rPr>
        <w:t>with</w:t>
      </w:r>
      <w:r w:rsidR="00F3727E" w:rsidRPr="00047CB6">
        <w:rPr>
          <w:rFonts w:asciiTheme="minorHAnsi" w:hAnsiTheme="minorHAnsi" w:cs="Tahoma"/>
          <w:sz w:val="22"/>
          <w:szCs w:val="22"/>
        </w:rPr>
        <w:t xml:space="preserve"> 3.5</w:t>
      </w:r>
      <w:r w:rsidR="00837F0C" w:rsidRPr="00047CB6">
        <w:rPr>
          <w:rFonts w:asciiTheme="minorHAnsi" w:hAnsiTheme="minorHAnsi" w:cs="Tahoma"/>
          <w:sz w:val="22"/>
          <w:szCs w:val="22"/>
        </w:rPr>
        <w:t xml:space="preserve"> Years of experience in </w:t>
      </w:r>
      <w:r w:rsidR="001B3E36" w:rsidRPr="00047CB6">
        <w:rPr>
          <w:rFonts w:asciiTheme="minorHAnsi" w:hAnsiTheme="minorHAnsi" w:cs="Arial"/>
          <w:color w:val="303030"/>
          <w:sz w:val="22"/>
          <w:szCs w:val="22"/>
          <w:shd w:val="clear" w:color="auto" w:fill="FFFFFF"/>
        </w:rPr>
        <w:t>Python Developer is responsible for writing server-</w:t>
      </w:r>
      <w:r w:rsidR="00047CB6">
        <w:rPr>
          <w:rFonts w:asciiTheme="minorHAnsi" w:hAnsiTheme="minorHAnsi" w:cs="Arial"/>
          <w:color w:val="303030"/>
          <w:sz w:val="22"/>
          <w:szCs w:val="22"/>
          <w:shd w:val="clear" w:color="auto" w:fill="FFFFFF"/>
        </w:rPr>
        <w:t xml:space="preserve">side Business </w:t>
      </w:r>
      <w:r w:rsidR="00047CB6" w:rsidRPr="00047CB6">
        <w:rPr>
          <w:rFonts w:asciiTheme="minorHAnsi" w:hAnsiTheme="minorHAnsi" w:cs="Arial"/>
          <w:color w:val="303030"/>
          <w:sz w:val="22"/>
          <w:szCs w:val="22"/>
          <w:shd w:val="clear" w:color="auto" w:fill="FFFFFF"/>
        </w:rPr>
        <w:t>logic</w:t>
      </w:r>
    </w:p>
    <w:p w:rsidR="007C03F2" w:rsidRPr="00047CB6" w:rsidRDefault="00047636" w:rsidP="00047CB6">
      <w:pPr>
        <w:ind w:left="720"/>
        <w:rPr>
          <w:rFonts w:asciiTheme="minorHAnsi" w:hAnsiTheme="minorHAnsi" w:cs="Tahoma"/>
        </w:rPr>
      </w:pPr>
      <w:r w:rsidRPr="001B3E36">
        <w:rPr>
          <w:rFonts w:asciiTheme="minorHAnsi" w:hAnsiTheme="minorHAnsi"/>
          <w:noProof/>
        </w:rPr>
        <mc:AlternateContent>
          <mc:Choice Requires="wps">
            <w:drawing>
              <wp:anchor distT="0" distB="0" distL="114300" distR="114300" simplePos="0" relativeHeight="251643392" behindDoc="0" locked="0" layoutInCell="1" allowOverlap="1">
                <wp:simplePos x="0" y="0"/>
                <wp:positionH relativeFrom="column">
                  <wp:posOffset>-104775</wp:posOffset>
                </wp:positionH>
                <wp:positionV relativeFrom="paragraph">
                  <wp:posOffset>160655</wp:posOffset>
                </wp:positionV>
                <wp:extent cx="5628005" cy="287655"/>
                <wp:effectExtent l="0" t="0" r="1270" b="635"/>
                <wp:wrapSquare wrapText="bothSides"/>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005" cy="287655"/>
                        </a:xfrm>
                        <a:prstGeom prst="rect">
                          <a:avLst/>
                        </a:prstGeom>
                        <a:solidFill>
                          <a:srgbClr val="C6D9F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251FC" w:rsidRPr="003A09DD" w:rsidRDefault="003B1D4B">
                            <w:pPr>
                              <w:pStyle w:val="FrameContents"/>
                              <w:tabs>
                                <w:tab w:val="left" w:pos="360"/>
                              </w:tabs>
                              <w:spacing w:after="120" w:line="276" w:lineRule="auto"/>
                              <w:rPr>
                                <w:rFonts w:asciiTheme="minorHAnsi" w:hAnsiTheme="minorHAnsi" w:cs="Arial"/>
                                <w:b/>
                                <w:sz w:val="22"/>
                                <w:szCs w:val="22"/>
                              </w:rPr>
                            </w:pPr>
                            <w:r w:rsidRPr="003A09DD">
                              <w:rPr>
                                <w:rFonts w:asciiTheme="minorHAnsi" w:hAnsiTheme="minorHAnsi" w:cs="Arial"/>
                                <w:b/>
                                <w:sz w:val="22"/>
                                <w:szCs w:val="22"/>
                              </w:rPr>
                              <w:t>Experience Summary</w:t>
                            </w:r>
                          </w:p>
                          <w:p w:rsidR="006251FC" w:rsidRDefault="003B1D4B">
                            <w:pPr>
                              <w:pStyle w:val="FrameContents"/>
                              <w:tabs>
                                <w:tab w:val="left" w:pos="360"/>
                              </w:tabs>
                              <w:spacing w:after="120" w:line="276" w:lineRule="auto"/>
                              <w:rPr>
                                <w:rFonts w:ascii="Arial" w:hAnsi="Arial" w:cs="Arial"/>
                                <w:sz w:val="22"/>
                                <w:szCs w:val="22"/>
                              </w:rPr>
                            </w:pPr>
                            <w:r>
                              <w:rPr>
                                <w:rFonts w:ascii="Arial" w:hAnsi="Arial" w:cs="Arial"/>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6" o:spid="_x0000_s1026" style="position:absolute;left:0;text-align:left;margin-left:-8.25pt;margin-top:12.65pt;width:443.15pt;height:22.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" fillcolor="#c6d9f1" stroked="f" strokeweight="0">
                <v:textbox>
                  <w:txbxContent>
                    <w:p w:rsidR="006251FC" w:rsidRPr="003A09DD" w:rsidRDefault="003B1D4B">
                      <w:pPr>
                        <w:pStyle w:val="FrameContents"/>
                        <w:tabs>
                          <w:tab w:val="left" w:pos="360"/>
                        </w:tabs>
                        <w:spacing w:after="120" w:line="276" w:lineRule="auto"/>
                        <w:rPr>
                          <w:rFonts w:asciiTheme="minorHAnsi" w:hAnsiTheme="minorHAnsi" w:cs="Arial"/>
                          <w:b/>
                          <w:sz w:val="22"/>
                          <w:szCs w:val="22"/>
                        </w:rPr>
                      </w:pPr>
                      <w:r w:rsidRPr="003A09DD">
                        <w:rPr>
                          <w:rFonts w:asciiTheme="minorHAnsi" w:hAnsiTheme="minorHAnsi" w:cs="Arial"/>
                          <w:b/>
                          <w:sz w:val="22"/>
                          <w:szCs w:val="22"/>
                        </w:rPr>
                        <w:t>Experience Summary</w:t>
                      </w:r>
                    </w:p>
                    <w:p w:rsidR="006251FC" w:rsidRDefault="003B1D4B">
                      <w:pPr>
                        <w:pStyle w:val="FrameContents"/>
                        <w:tabs>
                          <w:tab w:val="left" w:pos="360"/>
                        </w:tabs>
                        <w:spacing w:after="120" w:line="276" w:lineRule="auto"/>
                        <w:rPr>
                          <w:rFonts w:ascii="Arial" w:hAnsi="Arial" w:cs="Arial"/>
                          <w:sz w:val="22"/>
                          <w:szCs w:val="22"/>
                        </w:rPr>
                      </w:pPr>
                      <w:r>
                        <w:rPr>
                          <w:rFonts w:ascii="Arial" w:hAnsi="Arial" w:cs="Arial"/>
                          <w:sz w:val="22"/>
                          <w:szCs w:val="22"/>
                        </w:rPr>
                        <w:t xml:space="preserve">     </w:t>
                      </w:r>
                    </w:p>
                  </w:txbxContent>
                </v:textbox>
                <w10:wrap type="square"/>
              </v:rect>
            </w:pict>
          </mc:Fallback>
        </mc:AlternateContent>
      </w:r>
    </w:p>
    <w:p w:rsidR="00795CB6" w:rsidRPr="001B3E36" w:rsidRDefault="00E76D2F" w:rsidP="00456FA0">
      <w:pPr>
        <w:numPr>
          <w:ilvl w:val="0"/>
          <w:numId w:val="7"/>
        </w:numPr>
        <w:tabs>
          <w:tab w:val="left" w:pos="0"/>
        </w:tabs>
        <w:rPr>
          <w:rFonts w:asciiTheme="minorHAnsi" w:hAnsiTheme="minorHAnsi" w:cs="Arial"/>
        </w:rPr>
      </w:pPr>
      <w:r w:rsidRPr="001B3E36">
        <w:rPr>
          <w:rFonts w:asciiTheme="minorHAnsi" w:hAnsiTheme="minorHAnsi" w:cs="Arial"/>
        </w:rPr>
        <w:t xml:space="preserve">Currently </w:t>
      </w:r>
      <w:r w:rsidR="00F3727E" w:rsidRPr="001B3E36">
        <w:rPr>
          <w:rFonts w:asciiTheme="minorHAnsi" w:hAnsiTheme="minorHAnsi" w:cs="Arial"/>
        </w:rPr>
        <w:t xml:space="preserve">working as </w:t>
      </w:r>
      <w:r w:rsidR="00862D59" w:rsidRPr="001B3E36">
        <w:rPr>
          <w:rFonts w:asciiTheme="minorHAnsi" w:hAnsiTheme="minorHAnsi" w:cs="Arial"/>
        </w:rPr>
        <w:t>a</w:t>
      </w:r>
      <w:r w:rsidR="00862D59">
        <w:rPr>
          <w:rFonts w:asciiTheme="minorHAnsi" w:hAnsiTheme="minorHAnsi" w:cs="Arial"/>
        </w:rPr>
        <w:t xml:space="preserve"> </w:t>
      </w:r>
      <w:r w:rsidR="00862D59" w:rsidRPr="001B3E36">
        <w:rPr>
          <w:rFonts w:asciiTheme="minorHAnsi" w:hAnsiTheme="minorHAnsi" w:cs="Arial"/>
        </w:rPr>
        <w:t>software</w:t>
      </w:r>
      <w:r w:rsidR="00F3727E" w:rsidRPr="001B3E36">
        <w:rPr>
          <w:rFonts w:asciiTheme="minorHAnsi" w:hAnsiTheme="minorHAnsi" w:cs="Arial"/>
        </w:rPr>
        <w:t xml:space="preserve"> engineer </w:t>
      </w:r>
      <w:r w:rsidR="00795CB6" w:rsidRPr="001B3E36">
        <w:rPr>
          <w:rFonts w:asciiTheme="minorHAnsi" w:hAnsiTheme="minorHAnsi" w:cs="Arial"/>
        </w:rPr>
        <w:t>in Larsen &amp; Toubro Technology Services, Bangalore</w:t>
      </w:r>
      <w:r w:rsidR="00837F0C" w:rsidRPr="001B3E36">
        <w:rPr>
          <w:rFonts w:asciiTheme="minorHAnsi" w:hAnsiTheme="minorHAnsi" w:cs="Arial"/>
        </w:rPr>
        <w:t>.</w:t>
      </w:r>
    </w:p>
    <w:p w:rsidR="006251FC" w:rsidRPr="001B3E36" w:rsidRDefault="00047636" w:rsidP="00456FA0">
      <w:pPr>
        <w:tabs>
          <w:tab w:val="left" w:pos="0"/>
        </w:tabs>
        <w:ind w:left="360"/>
        <w:rPr>
          <w:rFonts w:asciiTheme="minorHAnsi" w:hAnsiTheme="minorHAnsi" w:cs="Arial"/>
        </w:rPr>
      </w:pPr>
      <w:r w:rsidRPr="001B3E36">
        <w:rPr>
          <w:rFonts w:asciiTheme="minorHAnsi" w:hAnsiTheme="minorHAnsi"/>
          <w:noProof/>
        </w:rPr>
        <mc:AlternateContent>
          <mc:Choice Requires="wps">
            <w:drawing>
              <wp:anchor distT="0" distB="0" distL="114300" distR="114300" simplePos="0" relativeHeight="251646464" behindDoc="0" locked="0" layoutInCell="1" allowOverlap="1">
                <wp:simplePos x="0" y="0"/>
                <wp:positionH relativeFrom="column">
                  <wp:posOffset>-76200</wp:posOffset>
                </wp:positionH>
                <wp:positionV relativeFrom="paragraph">
                  <wp:posOffset>218440</wp:posOffset>
                </wp:positionV>
                <wp:extent cx="5628005" cy="257175"/>
                <wp:effectExtent l="0" t="0" r="1270" b="1270"/>
                <wp:wrapSquare wrapText="bothSides"/>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005" cy="257175"/>
                        </a:xfrm>
                        <a:prstGeom prst="rect">
                          <a:avLst/>
                        </a:prstGeom>
                        <a:solidFill>
                          <a:srgbClr val="C6D9F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251FC" w:rsidRPr="003A09DD" w:rsidRDefault="003B1D4B">
                            <w:pPr>
                              <w:pStyle w:val="FrameContents"/>
                              <w:tabs>
                                <w:tab w:val="left" w:pos="360"/>
                              </w:tabs>
                              <w:spacing w:after="120" w:line="276" w:lineRule="auto"/>
                              <w:rPr>
                                <w:rFonts w:asciiTheme="minorHAnsi" w:hAnsiTheme="minorHAnsi" w:cs="Arial"/>
                                <w:b/>
                                <w:sz w:val="22"/>
                                <w:szCs w:val="22"/>
                              </w:rPr>
                            </w:pPr>
                            <w:r w:rsidRPr="003A09DD">
                              <w:rPr>
                                <w:rFonts w:asciiTheme="minorHAnsi" w:hAnsiTheme="minorHAnsi" w:cs="Arial"/>
                                <w:b/>
                                <w:sz w:val="22"/>
                                <w:szCs w:val="22"/>
                              </w:rPr>
                              <w:t>Work Summary</w:t>
                            </w:r>
                          </w:p>
                          <w:p w:rsidR="006251FC" w:rsidRDefault="003B1D4B">
                            <w:pPr>
                              <w:pStyle w:val="FrameContents"/>
                              <w:tabs>
                                <w:tab w:val="left" w:pos="360"/>
                              </w:tabs>
                              <w:spacing w:after="120" w:line="276" w:lineRule="auto"/>
                              <w:rPr>
                                <w:rFonts w:ascii="Arial" w:hAnsi="Arial" w:cs="Arial"/>
                                <w:sz w:val="22"/>
                                <w:szCs w:val="22"/>
                              </w:rPr>
                            </w:pPr>
                            <w:r>
                              <w:rPr>
                                <w:rFonts w:ascii="Arial" w:hAnsi="Arial" w:cs="Arial"/>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5" o:spid="_x0000_s1027" style="position:absolute;left:0;text-align:left;margin-left:-6pt;margin-top:17.2pt;width:443.15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" fillcolor="#c6d9f1" stroked="f" strokeweight="0">
                <v:textbox>
                  <w:txbxContent>
                    <w:p w:rsidR="006251FC" w:rsidRPr="003A09DD" w:rsidRDefault="003B1D4B">
                      <w:pPr>
                        <w:pStyle w:val="FrameContents"/>
                        <w:tabs>
                          <w:tab w:val="left" w:pos="360"/>
                        </w:tabs>
                        <w:spacing w:after="120" w:line="276" w:lineRule="auto"/>
                        <w:rPr>
                          <w:rFonts w:asciiTheme="minorHAnsi" w:hAnsiTheme="minorHAnsi" w:cs="Arial"/>
                          <w:b/>
                          <w:sz w:val="22"/>
                          <w:szCs w:val="22"/>
                        </w:rPr>
                      </w:pPr>
                      <w:r w:rsidRPr="003A09DD">
                        <w:rPr>
                          <w:rFonts w:asciiTheme="minorHAnsi" w:hAnsiTheme="minorHAnsi" w:cs="Arial"/>
                          <w:b/>
                          <w:sz w:val="22"/>
                          <w:szCs w:val="22"/>
                        </w:rPr>
                        <w:t>Work Summary</w:t>
                      </w:r>
                    </w:p>
                    <w:p w:rsidR="006251FC" w:rsidRDefault="003B1D4B">
                      <w:pPr>
                        <w:pStyle w:val="FrameContents"/>
                        <w:tabs>
                          <w:tab w:val="left" w:pos="360"/>
                        </w:tabs>
                        <w:spacing w:after="120" w:line="276" w:lineRule="auto"/>
                        <w:rPr>
                          <w:rFonts w:ascii="Arial" w:hAnsi="Arial" w:cs="Arial"/>
                          <w:sz w:val="22"/>
                          <w:szCs w:val="22"/>
                        </w:rPr>
                      </w:pPr>
                      <w:r>
                        <w:rPr>
                          <w:rFonts w:ascii="Arial" w:hAnsi="Arial" w:cs="Arial"/>
                          <w:sz w:val="22"/>
                          <w:szCs w:val="22"/>
                        </w:rPr>
                        <w:t xml:space="preserve">     </w:t>
                      </w:r>
                    </w:p>
                  </w:txbxContent>
                </v:textbox>
                <w10:wrap type="square"/>
              </v:rect>
            </w:pict>
          </mc:Fallback>
        </mc:AlternateContent>
      </w:r>
    </w:p>
    <w:p w:rsidR="007C03F2" w:rsidRPr="001B3E36" w:rsidRDefault="007C03F2" w:rsidP="00456FA0">
      <w:pPr>
        <w:ind w:left="720"/>
        <w:rPr>
          <w:rFonts w:asciiTheme="minorHAnsi" w:hAnsiTheme="minorHAnsi" w:cs="Arial"/>
        </w:rPr>
      </w:pPr>
    </w:p>
    <w:p w:rsidR="00D458C4" w:rsidRPr="00C62E89" w:rsidRDefault="002F53FB" w:rsidP="00862D59">
      <w:pPr>
        <w:pStyle w:val="Heading2"/>
        <w:numPr>
          <w:ilvl w:val="0"/>
          <w:numId w:val="23"/>
        </w:numPr>
        <w:rPr>
          <w:rFonts w:asciiTheme="minorHAnsi" w:hAnsiTheme="minorHAnsi"/>
          <w:b w:val="0"/>
          <w:sz w:val="22"/>
          <w:szCs w:val="22"/>
        </w:rPr>
      </w:pPr>
      <w:r w:rsidRPr="00C62E89">
        <w:rPr>
          <w:rFonts w:asciiTheme="minorHAnsi" w:hAnsiTheme="minorHAnsi"/>
          <w:b w:val="0"/>
          <w:sz w:val="22"/>
          <w:szCs w:val="22"/>
        </w:rPr>
        <w:t>Hands-on experience on</w:t>
      </w:r>
      <w:r w:rsidR="00F3727E" w:rsidRPr="00C62E89">
        <w:rPr>
          <w:rFonts w:asciiTheme="minorHAnsi" w:hAnsiTheme="minorHAnsi"/>
          <w:b w:val="0"/>
          <w:sz w:val="22"/>
          <w:szCs w:val="22"/>
        </w:rPr>
        <w:t xml:space="preserve"> </w:t>
      </w:r>
      <w:r w:rsidR="001F606F" w:rsidRPr="00C62E89">
        <w:rPr>
          <w:rFonts w:asciiTheme="minorHAnsi" w:hAnsiTheme="minorHAnsi"/>
          <w:b w:val="0"/>
          <w:sz w:val="22"/>
          <w:szCs w:val="22"/>
        </w:rPr>
        <w:t>c, Python</w:t>
      </w:r>
      <w:r w:rsidR="00F3727E" w:rsidRPr="00C62E89">
        <w:rPr>
          <w:rFonts w:asciiTheme="minorHAnsi" w:hAnsiTheme="minorHAnsi"/>
          <w:b w:val="0"/>
          <w:sz w:val="22"/>
          <w:szCs w:val="22"/>
        </w:rPr>
        <w:t>, Django.</w:t>
      </w:r>
    </w:p>
    <w:p w:rsidR="00F3727E" w:rsidRPr="00C62E89" w:rsidRDefault="001E13D1" w:rsidP="00862D59">
      <w:pPr>
        <w:pStyle w:val="Heading2"/>
        <w:numPr>
          <w:ilvl w:val="0"/>
          <w:numId w:val="23"/>
        </w:numPr>
        <w:rPr>
          <w:rFonts w:asciiTheme="minorHAnsi" w:hAnsiTheme="minorHAnsi"/>
          <w:b w:val="0"/>
          <w:sz w:val="22"/>
          <w:szCs w:val="22"/>
        </w:rPr>
      </w:pPr>
      <w:r w:rsidRPr="00C62E89">
        <w:rPr>
          <w:rFonts w:asciiTheme="minorHAnsi" w:hAnsiTheme="minorHAnsi"/>
          <w:b w:val="0"/>
          <w:sz w:val="22"/>
          <w:szCs w:val="22"/>
        </w:rPr>
        <w:t xml:space="preserve">Hands-on experience in building responsive </w:t>
      </w:r>
      <w:r w:rsidR="00BB4467" w:rsidRPr="00C62E89">
        <w:rPr>
          <w:rFonts w:asciiTheme="minorHAnsi" w:hAnsiTheme="minorHAnsi"/>
          <w:b w:val="0"/>
          <w:sz w:val="22"/>
          <w:szCs w:val="22"/>
        </w:rPr>
        <w:t xml:space="preserve">to </w:t>
      </w:r>
      <w:r w:rsidR="001F606F" w:rsidRPr="00C62E89">
        <w:rPr>
          <w:rFonts w:asciiTheme="minorHAnsi" w:hAnsiTheme="minorHAnsi"/>
          <w:b w:val="0"/>
          <w:sz w:val="22"/>
          <w:szCs w:val="22"/>
        </w:rPr>
        <w:t>write python</w:t>
      </w:r>
      <w:r w:rsidR="00F3727E" w:rsidRPr="00C62E89">
        <w:rPr>
          <w:rFonts w:asciiTheme="minorHAnsi" w:hAnsiTheme="minorHAnsi"/>
          <w:b w:val="0"/>
          <w:sz w:val="22"/>
          <w:szCs w:val="22"/>
        </w:rPr>
        <w:t xml:space="preserve"> </w:t>
      </w:r>
      <w:r w:rsidR="001F606F" w:rsidRPr="00C62E89">
        <w:rPr>
          <w:rFonts w:asciiTheme="minorHAnsi" w:hAnsiTheme="minorHAnsi"/>
          <w:b w:val="0"/>
          <w:sz w:val="22"/>
          <w:szCs w:val="22"/>
        </w:rPr>
        <w:t>Backend Business Logic.</w:t>
      </w:r>
    </w:p>
    <w:p w:rsidR="00060741" w:rsidRPr="00C62E89" w:rsidRDefault="001F606F" w:rsidP="00862D59">
      <w:pPr>
        <w:pStyle w:val="Heading2"/>
        <w:numPr>
          <w:ilvl w:val="0"/>
          <w:numId w:val="23"/>
        </w:numPr>
        <w:rPr>
          <w:rFonts w:asciiTheme="minorHAnsi" w:hAnsiTheme="minorHAnsi"/>
          <w:b w:val="0"/>
          <w:sz w:val="22"/>
          <w:szCs w:val="22"/>
        </w:rPr>
      </w:pPr>
      <w:r w:rsidRPr="00C62E89">
        <w:rPr>
          <w:rFonts w:asciiTheme="minorHAnsi" w:hAnsiTheme="minorHAnsi"/>
          <w:b w:val="0"/>
          <w:sz w:val="22"/>
          <w:szCs w:val="22"/>
        </w:rPr>
        <w:t>Hands-on experience in building responsive to write Django frontend Business Logic.</w:t>
      </w:r>
    </w:p>
    <w:p w:rsidR="00CC6BAB" w:rsidRPr="00C62E89" w:rsidRDefault="00CC6BAB" w:rsidP="00862D59">
      <w:pPr>
        <w:pStyle w:val="Heading2"/>
        <w:numPr>
          <w:ilvl w:val="0"/>
          <w:numId w:val="23"/>
        </w:numPr>
        <w:rPr>
          <w:rFonts w:asciiTheme="minorHAnsi" w:hAnsiTheme="minorHAnsi"/>
          <w:b w:val="0"/>
          <w:sz w:val="22"/>
          <w:szCs w:val="22"/>
        </w:rPr>
      </w:pPr>
      <w:r w:rsidRPr="00C62E89">
        <w:rPr>
          <w:rFonts w:asciiTheme="minorHAnsi" w:hAnsiTheme="minorHAnsi"/>
          <w:b w:val="0"/>
          <w:sz w:val="22"/>
          <w:szCs w:val="22"/>
        </w:rPr>
        <w:t xml:space="preserve">Worked </w:t>
      </w:r>
      <w:r w:rsidR="00580F9C" w:rsidRPr="00C62E89">
        <w:rPr>
          <w:rFonts w:asciiTheme="minorHAnsi" w:hAnsiTheme="minorHAnsi"/>
          <w:b w:val="0"/>
          <w:sz w:val="22"/>
          <w:szCs w:val="22"/>
        </w:rPr>
        <w:t>with</w:t>
      </w:r>
      <w:r w:rsidRPr="00C62E89">
        <w:rPr>
          <w:rFonts w:asciiTheme="minorHAnsi" w:hAnsiTheme="minorHAnsi"/>
          <w:b w:val="0"/>
          <w:sz w:val="22"/>
          <w:szCs w:val="22"/>
        </w:rPr>
        <w:t xml:space="preserve"> </w:t>
      </w:r>
      <w:r w:rsidR="002F53FB" w:rsidRPr="00C62E89">
        <w:rPr>
          <w:rFonts w:asciiTheme="minorHAnsi" w:hAnsiTheme="minorHAnsi"/>
          <w:b w:val="0"/>
          <w:sz w:val="22"/>
          <w:szCs w:val="22"/>
        </w:rPr>
        <w:t>Windows7/8, Ubuntu and Linux</w:t>
      </w:r>
      <w:r w:rsidRPr="00C62E89">
        <w:rPr>
          <w:rFonts w:asciiTheme="minorHAnsi" w:hAnsiTheme="minorHAnsi"/>
          <w:b w:val="0"/>
          <w:sz w:val="22"/>
          <w:szCs w:val="22"/>
        </w:rPr>
        <w:t xml:space="preserve"> lite</w:t>
      </w:r>
      <w:r w:rsidR="00FC7CAD" w:rsidRPr="00C62E89">
        <w:rPr>
          <w:rFonts w:asciiTheme="minorHAnsi" w:hAnsiTheme="minorHAnsi"/>
          <w:b w:val="0"/>
          <w:sz w:val="22"/>
          <w:szCs w:val="22"/>
        </w:rPr>
        <w:t xml:space="preserve"> operating systems</w:t>
      </w:r>
      <w:r w:rsidRPr="00C62E89">
        <w:rPr>
          <w:rFonts w:asciiTheme="minorHAnsi" w:hAnsiTheme="minorHAnsi"/>
          <w:b w:val="0"/>
          <w:sz w:val="22"/>
          <w:szCs w:val="22"/>
        </w:rPr>
        <w:t>.</w:t>
      </w:r>
      <w:r w:rsidR="002F53FB" w:rsidRPr="00C62E89">
        <w:rPr>
          <w:rFonts w:asciiTheme="minorHAnsi" w:hAnsiTheme="minorHAnsi"/>
          <w:b w:val="0"/>
          <w:sz w:val="22"/>
          <w:szCs w:val="22"/>
        </w:rPr>
        <w:t xml:space="preserve">  </w:t>
      </w:r>
    </w:p>
    <w:p w:rsidR="002B150D" w:rsidRPr="00C62E89" w:rsidRDefault="002B150D" w:rsidP="00862D59">
      <w:pPr>
        <w:pStyle w:val="Heading2"/>
        <w:numPr>
          <w:ilvl w:val="0"/>
          <w:numId w:val="23"/>
        </w:numPr>
        <w:rPr>
          <w:rFonts w:asciiTheme="minorHAnsi" w:hAnsiTheme="minorHAnsi"/>
          <w:b w:val="0"/>
          <w:sz w:val="22"/>
          <w:szCs w:val="22"/>
          <w:lang w:val="en-IN" w:eastAsia="en-IN"/>
        </w:rPr>
      </w:pPr>
      <w:r w:rsidRPr="00C62E89">
        <w:rPr>
          <w:rFonts w:asciiTheme="minorHAnsi" w:hAnsiTheme="minorHAnsi"/>
          <w:b w:val="0"/>
          <w:sz w:val="22"/>
          <w:szCs w:val="22"/>
          <w:lang w:val="en-IN" w:eastAsia="en-IN"/>
        </w:rPr>
        <w:t>Strong unit test and debugging skills</w:t>
      </w:r>
    </w:p>
    <w:p w:rsidR="00D3148E" w:rsidRPr="00C62E89" w:rsidRDefault="00D458C4" w:rsidP="00862D59">
      <w:pPr>
        <w:pStyle w:val="Heading2"/>
        <w:numPr>
          <w:ilvl w:val="0"/>
          <w:numId w:val="23"/>
        </w:numPr>
        <w:rPr>
          <w:rFonts w:asciiTheme="minorHAnsi" w:hAnsiTheme="minorHAnsi"/>
          <w:b w:val="0"/>
          <w:sz w:val="22"/>
          <w:szCs w:val="22"/>
          <w:lang w:val="en-IN" w:eastAsia="en-IN"/>
        </w:rPr>
      </w:pPr>
      <w:r w:rsidRPr="00C62E89">
        <w:rPr>
          <w:rFonts w:asciiTheme="minorHAnsi" w:hAnsiTheme="minorHAnsi"/>
          <w:b w:val="0"/>
          <w:sz w:val="22"/>
          <w:szCs w:val="22"/>
          <w:lang w:val="en-IN" w:eastAsia="en-IN"/>
        </w:rPr>
        <w:t>Writing reusable, testable, and efficient code</w:t>
      </w:r>
      <w:r w:rsidR="00C62E89">
        <w:rPr>
          <w:rFonts w:asciiTheme="minorHAnsi" w:hAnsiTheme="minorHAnsi"/>
          <w:b w:val="0"/>
          <w:sz w:val="22"/>
          <w:szCs w:val="22"/>
          <w:lang w:val="en-IN" w:eastAsia="en-IN"/>
        </w:rPr>
        <w:t>.</w:t>
      </w:r>
    </w:p>
    <w:p w:rsidR="00D3148E" w:rsidRPr="00C62E89" w:rsidRDefault="00D3148E" w:rsidP="00C62E89">
      <w:pPr>
        <w:pStyle w:val="Heading2"/>
        <w:numPr>
          <w:ilvl w:val="0"/>
          <w:numId w:val="27"/>
        </w:numPr>
        <w:rPr>
          <w:b w:val="0"/>
          <w:sz w:val="22"/>
          <w:szCs w:val="22"/>
        </w:rPr>
      </w:pPr>
      <w:r w:rsidRPr="00C62E89">
        <w:rPr>
          <w:b w:val="0"/>
          <w:sz w:val="22"/>
          <w:szCs w:val="22"/>
        </w:rPr>
        <w:t>Integration of data storage solutions {may include databases</w:t>
      </w:r>
      <w:r w:rsidR="00862D59" w:rsidRPr="00C62E89">
        <w:rPr>
          <w:b w:val="0"/>
          <w:sz w:val="22"/>
          <w:szCs w:val="22"/>
        </w:rPr>
        <w:t>, key-value stores etc</w:t>
      </w:r>
      <w:r w:rsidRPr="00C62E89">
        <w:rPr>
          <w:b w:val="0"/>
          <w:sz w:val="22"/>
          <w:szCs w:val="22"/>
        </w:rPr>
        <w:t>.}}</w:t>
      </w:r>
    </w:p>
    <w:p w:rsidR="00862D59" w:rsidRPr="00C62E89" w:rsidRDefault="00862D59" w:rsidP="00C62E89">
      <w:pPr>
        <w:pStyle w:val="Heading2"/>
        <w:numPr>
          <w:ilvl w:val="0"/>
          <w:numId w:val="27"/>
        </w:numPr>
        <w:rPr>
          <w:b w:val="0"/>
          <w:sz w:val="22"/>
          <w:szCs w:val="22"/>
        </w:rPr>
      </w:pPr>
      <w:r w:rsidRPr="00C62E89">
        <w:rPr>
          <w:b w:val="0"/>
          <w:sz w:val="22"/>
          <w:szCs w:val="22"/>
        </w:rPr>
        <w:t>Design and implementation of low-latency, high-availability, and performant application.</w:t>
      </w:r>
    </w:p>
    <w:p w:rsidR="00C62E89" w:rsidRDefault="00C62E89" w:rsidP="00C62E89">
      <w:pPr>
        <w:pStyle w:val="Heading2"/>
        <w:numPr>
          <w:ilvl w:val="0"/>
          <w:numId w:val="27"/>
        </w:numPr>
        <w:rPr>
          <w:b w:val="0"/>
          <w:sz w:val="22"/>
          <w:szCs w:val="22"/>
        </w:rPr>
      </w:pPr>
      <w:r w:rsidRPr="00C62E89">
        <w:rPr>
          <w:b w:val="0"/>
          <w:sz w:val="22"/>
          <w:szCs w:val="22"/>
        </w:rPr>
        <w:t>Knowledge of user authentication and authorization between multiple sy</w:t>
      </w:r>
      <w:r>
        <w:rPr>
          <w:b w:val="0"/>
          <w:sz w:val="22"/>
          <w:szCs w:val="22"/>
        </w:rPr>
        <w:t>stems, servers, and environment.</w:t>
      </w:r>
    </w:p>
    <w:p w:rsidR="00C62E89" w:rsidRPr="00C62E89" w:rsidRDefault="001F61AC" w:rsidP="00C62E89">
      <w:pPr>
        <w:pStyle w:val="ListParagraph"/>
        <w:numPr>
          <w:ilvl w:val="0"/>
          <w:numId w:val="28"/>
        </w:numPr>
        <w:rPr>
          <w:rFonts w:asciiTheme="minorHAnsi" w:hAnsiTheme="minorHAnsi"/>
          <w:sz w:val="22"/>
          <w:szCs w:val="22"/>
        </w:rPr>
      </w:pPr>
      <w:r w:rsidRPr="001B3E36">
        <w:rPr>
          <w:rFonts w:asciiTheme="minorHAnsi" w:hAnsiTheme="minorHAnsi"/>
          <w:noProof/>
        </w:rPr>
        <mc:AlternateContent>
          <mc:Choice Requires="wps">
            <w:drawing>
              <wp:anchor distT="0" distB="0" distL="114300" distR="114300" simplePos="0" relativeHeight="251640320" behindDoc="0" locked="0" layoutInCell="1" allowOverlap="1" wp14:anchorId="35686614" wp14:editId="0120EE14">
                <wp:simplePos x="0" y="0"/>
                <wp:positionH relativeFrom="margin">
                  <wp:align>left</wp:align>
                </wp:positionH>
                <wp:positionV relativeFrom="paragraph">
                  <wp:posOffset>294005</wp:posOffset>
                </wp:positionV>
                <wp:extent cx="5562600" cy="238125"/>
                <wp:effectExtent l="0" t="0" r="0" b="9525"/>
                <wp:wrapSquare wrapText="bothSides"/>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238125"/>
                        </a:xfrm>
                        <a:prstGeom prst="rect">
                          <a:avLst/>
                        </a:prstGeom>
                        <a:solidFill>
                          <a:srgbClr val="C6D9F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251FC" w:rsidRDefault="003B1D4B">
                            <w:pPr>
                              <w:pStyle w:val="FrameContents"/>
                              <w:tabs>
                                <w:tab w:val="left" w:pos="360"/>
                              </w:tabs>
                              <w:spacing w:after="120" w:line="276" w:lineRule="auto"/>
                              <w:rPr>
                                <w:rFonts w:ascii="Trebuchet MS" w:hAnsi="Trebuchet MS" w:cs="Arial"/>
                                <w:b/>
                                <w:sz w:val="22"/>
                                <w:szCs w:val="22"/>
                              </w:rPr>
                            </w:pPr>
                            <w:r>
                              <w:rPr>
                                <w:rFonts w:ascii="Trebuchet MS" w:hAnsi="Trebuchet MS" w:cs="Arial"/>
                                <w:b/>
                                <w:sz w:val="22"/>
                                <w:szCs w:val="22"/>
                              </w:rPr>
                              <w:t>Skills</w:t>
                            </w:r>
                          </w:p>
                          <w:p w:rsidR="006251FC" w:rsidRDefault="003B1D4B">
                            <w:pPr>
                              <w:pStyle w:val="FrameContents"/>
                              <w:tabs>
                                <w:tab w:val="left" w:pos="360"/>
                              </w:tabs>
                              <w:spacing w:after="120" w:line="276" w:lineRule="auto"/>
                              <w:rPr>
                                <w:rFonts w:ascii="Arial" w:hAnsi="Arial" w:cs="Arial"/>
                                <w:sz w:val="22"/>
                                <w:szCs w:val="22"/>
                              </w:rPr>
                            </w:pPr>
                            <w:r>
                              <w:rPr>
                                <w:rFonts w:ascii="Arial" w:hAnsi="Arial" w:cs="Arial"/>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5686614" id="Rectangle 4" o:spid="_x0000_s1028" style="position:absolute;left:0;text-align:left;margin-left:0;margin-top:23.15pt;width:438pt;height:18.75pt;z-index:25164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" fillcolor="#c6d9f1" stroked="f" strokeweight="0">
                <v:textbox>
                  <w:txbxContent>
                    <w:p w:rsidR="006251FC" w:rsidRDefault="003B1D4B">
                      <w:pPr>
                        <w:pStyle w:val="FrameContents"/>
                        <w:tabs>
                          <w:tab w:val="left" w:pos="360"/>
                        </w:tabs>
                        <w:spacing w:after="120" w:line="276" w:lineRule="auto"/>
                        <w:rPr>
                          <w:rFonts w:ascii="Trebuchet MS" w:hAnsi="Trebuchet MS" w:cs="Arial"/>
                          <w:b/>
                          <w:sz w:val="22"/>
                          <w:szCs w:val="22"/>
                        </w:rPr>
                      </w:pPr>
                      <w:r>
                        <w:rPr>
                          <w:rFonts w:ascii="Trebuchet MS" w:hAnsi="Trebuchet MS" w:cs="Arial"/>
                          <w:b/>
                          <w:sz w:val="22"/>
                          <w:szCs w:val="22"/>
                        </w:rPr>
                        <w:t>Skills</w:t>
                      </w:r>
                    </w:p>
                    <w:p w:rsidR="006251FC" w:rsidRDefault="003B1D4B">
                      <w:pPr>
                        <w:pStyle w:val="FrameContents"/>
                        <w:tabs>
                          <w:tab w:val="left" w:pos="360"/>
                        </w:tabs>
                        <w:spacing w:after="120" w:line="276" w:lineRule="auto"/>
                        <w:rPr>
                          <w:rFonts w:ascii="Arial" w:hAnsi="Arial" w:cs="Arial"/>
                          <w:sz w:val="22"/>
                          <w:szCs w:val="22"/>
                        </w:rPr>
                      </w:pPr>
                      <w:r>
                        <w:rPr>
                          <w:rFonts w:ascii="Arial" w:hAnsi="Arial" w:cs="Arial"/>
                          <w:sz w:val="22"/>
                          <w:szCs w:val="22"/>
                        </w:rPr>
                        <w:t xml:space="preserve">     </w:t>
                      </w:r>
                    </w:p>
                  </w:txbxContent>
                </v:textbox>
                <w10:wrap type="square" anchorx="margin"/>
              </v:rect>
            </w:pict>
          </mc:Fallback>
        </mc:AlternateContent>
      </w:r>
      <w:r w:rsidR="00C62E89" w:rsidRPr="00C62E89">
        <w:rPr>
          <w:rFonts w:asciiTheme="minorHAnsi" w:hAnsiTheme="minorHAnsi" w:cs="Arial"/>
          <w:sz w:val="22"/>
          <w:szCs w:val="22"/>
          <w:shd w:val="clear" w:color="auto" w:fill="FFFFFF"/>
        </w:rPr>
        <w:t>Proficient understanding of code versioning tools</w:t>
      </w:r>
      <w:r w:rsidR="00C62E89" w:rsidRPr="00C62E89">
        <w:rPr>
          <w:rStyle w:val="apple-converted-space"/>
          <w:rFonts w:asciiTheme="minorHAnsi" w:hAnsiTheme="minorHAnsi" w:cs="Arial"/>
          <w:sz w:val="22"/>
          <w:szCs w:val="22"/>
          <w:shd w:val="clear" w:color="auto" w:fill="FFFFFF"/>
        </w:rPr>
        <w:t> </w:t>
      </w:r>
    </w:p>
    <w:p w:rsidR="00D458C4" w:rsidRPr="00862D59" w:rsidRDefault="00D458C4" w:rsidP="00862D59">
      <w:pPr>
        <w:jc w:val="both"/>
        <w:rPr>
          <w:lang w:val="en-IN" w:eastAsia="en-IN"/>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9" w:type="dxa"/>
          <w:right w:w="54" w:type="dxa"/>
        </w:tblCellMar>
        <w:tblLook w:val="04A0" w:firstRow="1" w:lastRow="0" w:firstColumn="1" w:lastColumn="0" w:noHBand="0" w:noVBand="1"/>
      </w:tblPr>
      <w:tblGrid>
        <w:gridCol w:w="2156"/>
        <w:gridCol w:w="6420"/>
      </w:tblGrid>
      <w:tr w:rsidR="006251FC" w:rsidRPr="001B3E36" w:rsidTr="00C62E89">
        <w:trPr>
          <w:trHeight w:val="321"/>
        </w:trPr>
        <w:tc>
          <w:tcPr>
            <w:tcW w:w="2156" w:type="dxa"/>
            <w:tcBorders>
              <w:top w:val="single" w:sz="4" w:space="0" w:color="00000A"/>
              <w:left w:val="single" w:sz="4" w:space="0" w:color="00000A"/>
              <w:bottom w:val="single" w:sz="4" w:space="0" w:color="00000A"/>
              <w:right w:val="single" w:sz="4" w:space="0" w:color="00000A"/>
            </w:tcBorders>
            <w:shd w:val="clear" w:color="auto" w:fill="F2F2F2"/>
            <w:tcMar>
              <w:left w:w="49" w:type="dxa"/>
            </w:tcMar>
            <w:vAlign w:val="center"/>
          </w:tcPr>
          <w:p w:rsidR="006251FC" w:rsidRPr="001B3E36" w:rsidRDefault="003B1D4B" w:rsidP="00862D59">
            <w:pPr>
              <w:tabs>
                <w:tab w:val="left" w:pos="0"/>
              </w:tabs>
              <w:ind w:left="36"/>
              <w:jc w:val="both"/>
              <w:rPr>
                <w:rFonts w:asciiTheme="minorHAnsi" w:hAnsiTheme="minorHAnsi" w:cs="Arial"/>
              </w:rPr>
            </w:pPr>
            <w:r w:rsidRPr="001B3E36">
              <w:rPr>
                <w:rFonts w:asciiTheme="minorHAnsi" w:hAnsiTheme="minorHAnsi" w:cs="Arial"/>
              </w:rPr>
              <w:t>Domain</w:t>
            </w:r>
          </w:p>
        </w:tc>
        <w:tc>
          <w:tcPr>
            <w:tcW w:w="6420" w:type="dxa"/>
            <w:tcBorders>
              <w:top w:val="single" w:sz="4" w:space="0" w:color="00000A"/>
              <w:left w:val="single" w:sz="4" w:space="0" w:color="00000A"/>
              <w:bottom w:val="single" w:sz="4" w:space="0" w:color="00000A"/>
              <w:right w:val="single" w:sz="4" w:space="0" w:color="00000A"/>
            </w:tcBorders>
            <w:shd w:val="clear" w:color="auto" w:fill="auto"/>
            <w:tcMar>
              <w:left w:w="49" w:type="dxa"/>
            </w:tcMar>
            <w:vAlign w:val="center"/>
          </w:tcPr>
          <w:p w:rsidR="006251FC" w:rsidRPr="001B3E36" w:rsidRDefault="001F606F" w:rsidP="00862D59">
            <w:pPr>
              <w:tabs>
                <w:tab w:val="left" w:pos="0"/>
              </w:tabs>
              <w:jc w:val="both"/>
              <w:rPr>
                <w:rFonts w:asciiTheme="minorHAnsi" w:hAnsiTheme="minorHAnsi" w:cs="Arial"/>
                <w:b/>
              </w:rPr>
            </w:pPr>
            <w:r w:rsidRPr="001B3E36">
              <w:rPr>
                <w:rFonts w:asciiTheme="minorHAnsi" w:hAnsiTheme="minorHAnsi" w:cs="Arial"/>
                <w:b/>
              </w:rPr>
              <w:t>Gaming</w:t>
            </w:r>
            <w:r w:rsidR="00D3148E">
              <w:rPr>
                <w:rFonts w:asciiTheme="minorHAnsi" w:hAnsiTheme="minorHAnsi" w:cs="Arial"/>
                <w:b/>
              </w:rPr>
              <w:t>, Network,</w:t>
            </w:r>
            <w:r w:rsidRPr="001B3E36">
              <w:rPr>
                <w:rFonts w:asciiTheme="minorHAnsi" w:hAnsiTheme="minorHAnsi" w:cs="Arial"/>
                <w:b/>
              </w:rPr>
              <w:t xml:space="preserve"> </w:t>
            </w:r>
          </w:p>
        </w:tc>
      </w:tr>
      <w:tr w:rsidR="006251FC" w:rsidRPr="001B3E36" w:rsidTr="00C62E89">
        <w:trPr>
          <w:trHeight w:val="527"/>
        </w:trPr>
        <w:tc>
          <w:tcPr>
            <w:tcW w:w="2156" w:type="dxa"/>
            <w:tcBorders>
              <w:top w:val="single" w:sz="4" w:space="0" w:color="00000A"/>
              <w:left w:val="single" w:sz="4" w:space="0" w:color="00000A"/>
              <w:bottom w:val="single" w:sz="4" w:space="0" w:color="00000A"/>
              <w:right w:val="single" w:sz="4" w:space="0" w:color="00000A"/>
            </w:tcBorders>
            <w:shd w:val="clear" w:color="auto" w:fill="F2F2F2"/>
            <w:tcMar>
              <w:left w:w="49" w:type="dxa"/>
            </w:tcMar>
            <w:vAlign w:val="center"/>
          </w:tcPr>
          <w:p w:rsidR="006251FC" w:rsidRPr="001B3E36" w:rsidRDefault="003B1D4B" w:rsidP="00456FA0">
            <w:pPr>
              <w:tabs>
                <w:tab w:val="left" w:pos="0"/>
              </w:tabs>
              <w:ind w:left="36"/>
              <w:rPr>
                <w:rFonts w:asciiTheme="minorHAnsi" w:hAnsiTheme="minorHAnsi" w:cs="Arial"/>
              </w:rPr>
            </w:pPr>
            <w:r w:rsidRPr="001B3E36">
              <w:rPr>
                <w:rFonts w:asciiTheme="minorHAnsi" w:hAnsiTheme="minorHAnsi" w:cs="Arial"/>
              </w:rPr>
              <w:t>Tools</w:t>
            </w:r>
          </w:p>
        </w:tc>
        <w:tc>
          <w:tcPr>
            <w:tcW w:w="6420" w:type="dxa"/>
            <w:tcBorders>
              <w:top w:val="single" w:sz="4" w:space="0" w:color="00000A"/>
              <w:left w:val="single" w:sz="4" w:space="0" w:color="00000A"/>
              <w:bottom w:val="single" w:sz="4" w:space="0" w:color="00000A"/>
              <w:right w:val="single" w:sz="4" w:space="0" w:color="00000A"/>
            </w:tcBorders>
            <w:shd w:val="clear" w:color="auto" w:fill="auto"/>
            <w:tcMar>
              <w:left w:w="49" w:type="dxa"/>
            </w:tcMar>
            <w:vAlign w:val="center"/>
          </w:tcPr>
          <w:p w:rsidR="008607C3" w:rsidRPr="001B3E36" w:rsidRDefault="008607C3" w:rsidP="001F606F">
            <w:pPr>
              <w:spacing w:line="276" w:lineRule="auto"/>
              <w:rPr>
                <w:rFonts w:asciiTheme="minorHAnsi" w:hAnsiTheme="minorHAnsi" w:cs="Arial"/>
                <w:b/>
                <w:bCs/>
                <w:color w:val="000000"/>
              </w:rPr>
            </w:pPr>
            <w:r w:rsidRPr="001B3E36">
              <w:rPr>
                <w:rFonts w:asciiTheme="minorHAnsi" w:hAnsiTheme="minorHAnsi" w:cs="Arial"/>
                <w:color w:val="000000"/>
                <w:shd w:val="clear" w:color="auto" w:fill="FFFFFF"/>
              </w:rPr>
              <w:t xml:space="preserve">Eclipse, </w:t>
            </w:r>
            <w:r w:rsidR="0041388C" w:rsidRPr="001B3E36">
              <w:rPr>
                <w:rFonts w:asciiTheme="minorHAnsi" w:hAnsiTheme="minorHAnsi" w:cs="Arial"/>
                <w:color w:val="000000"/>
                <w:shd w:val="clear" w:color="auto" w:fill="FFFFFF"/>
              </w:rPr>
              <w:t xml:space="preserve"> Notepad++</w:t>
            </w:r>
            <w:r w:rsidR="001F606F" w:rsidRPr="001B3E36">
              <w:rPr>
                <w:rFonts w:asciiTheme="minorHAnsi" w:hAnsiTheme="minorHAnsi" w:cs="Arial"/>
                <w:color w:val="000000"/>
                <w:shd w:val="clear" w:color="auto" w:fill="FFFFFF"/>
              </w:rPr>
              <w:t xml:space="preserve">, </w:t>
            </w:r>
            <w:r w:rsidR="002B150D" w:rsidRPr="001B3E36">
              <w:rPr>
                <w:rFonts w:asciiTheme="minorHAnsi" w:hAnsiTheme="minorHAnsi" w:cs="Arial"/>
                <w:color w:val="000000"/>
                <w:shd w:val="clear" w:color="auto" w:fill="FFFFFF"/>
              </w:rPr>
              <w:t>Geny</w:t>
            </w:r>
          </w:p>
        </w:tc>
      </w:tr>
      <w:tr w:rsidR="007E7C7B" w:rsidRPr="001B3E36" w:rsidTr="00C62E89">
        <w:trPr>
          <w:trHeight w:val="527"/>
        </w:trPr>
        <w:tc>
          <w:tcPr>
            <w:tcW w:w="2156" w:type="dxa"/>
            <w:tcBorders>
              <w:top w:val="single" w:sz="4" w:space="0" w:color="00000A"/>
              <w:left w:val="single" w:sz="4" w:space="0" w:color="00000A"/>
              <w:bottom w:val="single" w:sz="4" w:space="0" w:color="00000A"/>
              <w:right w:val="single" w:sz="4" w:space="0" w:color="00000A"/>
            </w:tcBorders>
            <w:shd w:val="clear" w:color="auto" w:fill="F2F2F2"/>
            <w:tcMar>
              <w:left w:w="49" w:type="dxa"/>
            </w:tcMar>
            <w:vAlign w:val="center"/>
          </w:tcPr>
          <w:p w:rsidR="007E7C7B" w:rsidRPr="001B3E36" w:rsidRDefault="004E10E8" w:rsidP="00523FE3">
            <w:pPr>
              <w:tabs>
                <w:tab w:val="left" w:pos="0"/>
              </w:tabs>
              <w:ind w:left="36"/>
              <w:rPr>
                <w:rFonts w:asciiTheme="minorHAnsi" w:hAnsiTheme="minorHAnsi" w:cs="Arial"/>
              </w:rPr>
            </w:pPr>
            <w:r>
              <w:rPr>
                <w:rFonts w:asciiTheme="minorHAnsi" w:hAnsiTheme="minorHAnsi" w:cs="Arial"/>
              </w:rPr>
              <w:t>Programming languages</w:t>
            </w:r>
          </w:p>
        </w:tc>
        <w:tc>
          <w:tcPr>
            <w:tcW w:w="6420" w:type="dxa"/>
            <w:tcBorders>
              <w:top w:val="single" w:sz="4" w:space="0" w:color="00000A"/>
              <w:left w:val="single" w:sz="4" w:space="0" w:color="00000A"/>
              <w:bottom w:val="single" w:sz="4" w:space="0" w:color="00000A"/>
              <w:right w:val="single" w:sz="4" w:space="0" w:color="00000A"/>
            </w:tcBorders>
            <w:shd w:val="clear" w:color="auto" w:fill="auto"/>
            <w:tcMar>
              <w:left w:w="49" w:type="dxa"/>
            </w:tcMar>
            <w:vAlign w:val="center"/>
          </w:tcPr>
          <w:p w:rsidR="007E7C7B" w:rsidRPr="001B3E36" w:rsidRDefault="004E10E8" w:rsidP="00456FA0">
            <w:pPr>
              <w:spacing w:line="276" w:lineRule="auto"/>
              <w:rPr>
                <w:rFonts w:asciiTheme="minorHAnsi" w:hAnsiTheme="minorHAnsi" w:cs="Arial"/>
                <w:color w:val="000000"/>
                <w:shd w:val="clear" w:color="auto" w:fill="FFFFFF"/>
              </w:rPr>
            </w:pPr>
            <w:r>
              <w:rPr>
                <w:rFonts w:asciiTheme="minorHAnsi" w:hAnsiTheme="minorHAnsi" w:cs="Arial"/>
                <w:color w:val="000000"/>
                <w:shd w:val="clear" w:color="auto" w:fill="FFFFFF"/>
              </w:rPr>
              <w:t>C, C++</w:t>
            </w:r>
          </w:p>
          <w:p w:rsidR="00F7312B" w:rsidRPr="001B3E36" w:rsidRDefault="00F7312B" w:rsidP="00456FA0">
            <w:pPr>
              <w:spacing w:line="276" w:lineRule="auto"/>
              <w:rPr>
                <w:rFonts w:asciiTheme="minorHAnsi" w:hAnsiTheme="minorHAnsi" w:cs="Arial"/>
                <w:b/>
                <w:bCs/>
                <w:color w:val="000000"/>
              </w:rPr>
            </w:pPr>
          </w:p>
        </w:tc>
      </w:tr>
      <w:tr w:rsidR="004E10E8" w:rsidRPr="001B3E36" w:rsidTr="00C62E89">
        <w:trPr>
          <w:trHeight w:val="527"/>
        </w:trPr>
        <w:tc>
          <w:tcPr>
            <w:tcW w:w="2156" w:type="dxa"/>
            <w:tcBorders>
              <w:top w:val="single" w:sz="4" w:space="0" w:color="00000A"/>
              <w:left w:val="single" w:sz="4" w:space="0" w:color="00000A"/>
              <w:bottom w:val="single" w:sz="4" w:space="0" w:color="00000A"/>
              <w:right w:val="single" w:sz="4" w:space="0" w:color="00000A"/>
            </w:tcBorders>
            <w:shd w:val="clear" w:color="auto" w:fill="F2F2F2"/>
            <w:tcMar>
              <w:left w:w="49" w:type="dxa"/>
            </w:tcMar>
            <w:vAlign w:val="center"/>
          </w:tcPr>
          <w:p w:rsidR="004E10E8" w:rsidRDefault="004E10E8" w:rsidP="00523FE3">
            <w:pPr>
              <w:tabs>
                <w:tab w:val="left" w:pos="0"/>
              </w:tabs>
              <w:ind w:left="36"/>
              <w:rPr>
                <w:rFonts w:asciiTheme="minorHAnsi" w:hAnsiTheme="minorHAnsi" w:cs="Arial"/>
              </w:rPr>
            </w:pPr>
            <w:r>
              <w:rPr>
                <w:rFonts w:asciiTheme="minorHAnsi" w:hAnsiTheme="minorHAnsi" w:cs="Arial"/>
              </w:rPr>
              <w:t>Scripting language</w:t>
            </w:r>
          </w:p>
        </w:tc>
        <w:tc>
          <w:tcPr>
            <w:tcW w:w="6420" w:type="dxa"/>
            <w:tcBorders>
              <w:top w:val="single" w:sz="4" w:space="0" w:color="00000A"/>
              <w:left w:val="single" w:sz="4" w:space="0" w:color="00000A"/>
              <w:bottom w:val="single" w:sz="4" w:space="0" w:color="00000A"/>
              <w:right w:val="single" w:sz="4" w:space="0" w:color="00000A"/>
            </w:tcBorders>
            <w:shd w:val="clear" w:color="auto" w:fill="auto"/>
            <w:tcMar>
              <w:left w:w="49" w:type="dxa"/>
            </w:tcMar>
            <w:vAlign w:val="center"/>
          </w:tcPr>
          <w:p w:rsidR="004E10E8" w:rsidRDefault="004E10E8" w:rsidP="00456FA0">
            <w:pPr>
              <w:spacing w:line="276" w:lineRule="auto"/>
              <w:rPr>
                <w:rFonts w:asciiTheme="minorHAnsi" w:hAnsiTheme="minorHAnsi" w:cs="Arial"/>
                <w:color w:val="000000"/>
                <w:shd w:val="clear" w:color="auto" w:fill="FFFFFF"/>
              </w:rPr>
            </w:pPr>
            <w:r>
              <w:rPr>
                <w:rFonts w:asciiTheme="minorHAnsi" w:hAnsiTheme="minorHAnsi" w:cs="Arial"/>
                <w:color w:val="000000"/>
                <w:shd w:val="clear" w:color="auto" w:fill="FFFFFF"/>
              </w:rPr>
              <w:t>Python , Linux scripting</w:t>
            </w:r>
          </w:p>
        </w:tc>
      </w:tr>
      <w:tr w:rsidR="004E10E8" w:rsidRPr="001B3E36" w:rsidTr="00C62E89">
        <w:trPr>
          <w:trHeight w:val="527"/>
        </w:trPr>
        <w:tc>
          <w:tcPr>
            <w:tcW w:w="2156" w:type="dxa"/>
            <w:tcBorders>
              <w:top w:val="single" w:sz="4" w:space="0" w:color="00000A"/>
              <w:left w:val="single" w:sz="4" w:space="0" w:color="00000A"/>
              <w:bottom w:val="single" w:sz="4" w:space="0" w:color="00000A"/>
              <w:right w:val="single" w:sz="4" w:space="0" w:color="00000A"/>
            </w:tcBorders>
            <w:shd w:val="clear" w:color="auto" w:fill="F2F2F2"/>
            <w:tcMar>
              <w:left w:w="49" w:type="dxa"/>
            </w:tcMar>
            <w:vAlign w:val="center"/>
          </w:tcPr>
          <w:p w:rsidR="004E10E8" w:rsidRDefault="004E10E8" w:rsidP="00523FE3">
            <w:pPr>
              <w:tabs>
                <w:tab w:val="left" w:pos="0"/>
              </w:tabs>
              <w:ind w:left="36"/>
              <w:rPr>
                <w:rFonts w:asciiTheme="minorHAnsi" w:hAnsiTheme="minorHAnsi" w:cs="Arial"/>
              </w:rPr>
            </w:pPr>
            <w:r>
              <w:rPr>
                <w:color w:val="000000"/>
              </w:rPr>
              <w:t>Operating Systems</w:t>
            </w:r>
          </w:p>
        </w:tc>
        <w:tc>
          <w:tcPr>
            <w:tcW w:w="6420" w:type="dxa"/>
            <w:tcBorders>
              <w:top w:val="single" w:sz="4" w:space="0" w:color="00000A"/>
              <w:left w:val="single" w:sz="4" w:space="0" w:color="00000A"/>
              <w:bottom w:val="single" w:sz="4" w:space="0" w:color="00000A"/>
              <w:right w:val="single" w:sz="4" w:space="0" w:color="00000A"/>
            </w:tcBorders>
            <w:shd w:val="clear" w:color="auto" w:fill="auto"/>
            <w:tcMar>
              <w:left w:w="49" w:type="dxa"/>
            </w:tcMar>
            <w:vAlign w:val="center"/>
          </w:tcPr>
          <w:p w:rsidR="004E10E8" w:rsidRDefault="004E10E8" w:rsidP="00456FA0">
            <w:pPr>
              <w:spacing w:line="276" w:lineRule="auto"/>
              <w:rPr>
                <w:rFonts w:asciiTheme="minorHAnsi" w:hAnsiTheme="minorHAnsi" w:cs="Arial"/>
                <w:color w:val="000000"/>
                <w:shd w:val="clear" w:color="auto" w:fill="FFFFFF"/>
              </w:rPr>
            </w:pPr>
            <w:r>
              <w:rPr>
                <w:rFonts w:asciiTheme="minorHAnsi" w:hAnsiTheme="minorHAnsi" w:cs="Arial"/>
                <w:color w:val="000000"/>
                <w:shd w:val="clear" w:color="auto" w:fill="FFFFFF"/>
              </w:rPr>
              <w:t>Linux, windows</w:t>
            </w:r>
          </w:p>
        </w:tc>
      </w:tr>
      <w:tr w:rsidR="004E10E8" w:rsidRPr="001B3E36" w:rsidTr="00C62E89">
        <w:trPr>
          <w:trHeight w:val="527"/>
        </w:trPr>
        <w:tc>
          <w:tcPr>
            <w:tcW w:w="2156" w:type="dxa"/>
            <w:tcBorders>
              <w:top w:val="single" w:sz="4" w:space="0" w:color="00000A"/>
              <w:left w:val="single" w:sz="4" w:space="0" w:color="00000A"/>
              <w:bottom w:val="single" w:sz="4" w:space="0" w:color="00000A"/>
              <w:right w:val="single" w:sz="4" w:space="0" w:color="00000A"/>
            </w:tcBorders>
            <w:shd w:val="clear" w:color="auto" w:fill="F2F2F2"/>
            <w:tcMar>
              <w:left w:w="49" w:type="dxa"/>
            </w:tcMar>
            <w:vAlign w:val="center"/>
          </w:tcPr>
          <w:p w:rsidR="004E10E8" w:rsidRDefault="004E10E8" w:rsidP="00523FE3">
            <w:pPr>
              <w:tabs>
                <w:tab w:val="left" w:pos="0"/>
              </w:tabs>
              <w:ind w:left="36"/>
              <w:rPr>
                <w:color w:val="000000"/>
              </w:rPr>
            </w:pPr>
            <w:r>
              <w:rPr>
                <w:color w:val="000000"/>
              </w:rPr>
              <w:t xml:space="preserve">Database </w:t>
            </w:r>
          </w:p>
        </w:tc>
        <w:tc>
          <w:tcPr>
            <w:tcW w:w="6420" w:type="dxa"/>
            <w:tcBorders>
              <w:top w:val="single" w:sz="4" w:space="0" w:color="00000A"/>
              <w:left w:val="single" w:sz="4" w:space="0" w:color="00000A"/>
              <w:bottom w:val="single" w:sz="4" w:space="0" w:color="00000A"/>
              <w:right w:val="single" w:sz="4" w:space="0" w:color="00000A"/>
            </w:tcBorders>
            <w:shd w:val="clear" w:color="auto" w:fill="auto"/>
            <w:tcMar>
              <w:left w:w="49" w:type="dxa"/>
            </w:tcMar>
            <w:vAlign w:val="center"/>
          </w:tcPr>
          <w:p w:rsidR="004E10E8" w:rsidRDefault="004E10E8" w:rsidP="00456FA0">
            <w:pPr>
              <w:spacing w:line="276" w:lineRule="auto"/>
              <w:rPr>
                <w:rFonts w:asciiTheme="minorHAnsi" w:hAnsiTheme="minorHAnsi" w:cs="Arial"/>
                <w:color w:val="000000"/>
                <w:shd w:val="clear" w:color="auto" w:fill="FFFFFF"/>
              </w:rPr>
            </w:pPr>
            <w:r>
              <w:rPr>
                <w:rFonts w:asciiTheme="minorHAnsi" w:hAnsiTheme="minorHAnsi" w:cs="Arial"/>
                <w:color w:val="000000"/>
                <w:shd w:val="clear" w:color="auto" w:fill="FFFFFF"/>
              </w:rPr>
              <w:t>SQL,MYSQL</w:t>
            </w:r>
          </w:p>
        </w:tc>
      </w:tr>
      <w:tr w:rsidR="004E10E8" w:rsidRPr="001B3E36" w:rsidTr="00C62E89">
        <w:trPr>
          <w:trHeight w:val="527"/>
        </w:trPr>
        <w:tc>
          <w:tcPr>
            <w:tcW w:w="2156" w:type="dxa"/>
            <w:tcBorders>
              <w:top w:val="single" w:sz="4" w:space="0" w:color="00000A"/>
              <w:left w:val="single" w:sz="4" w:space="0" w:color="00000A"/>
              <w:bottom w:val="single" w:sz="4" w:space="0" w:color="00000A"/>
              <w:right w:val="single" w:sz="4" w:space="0" w:color="00000A"/>
            </w:tcBorders>
            <w:shd w:val="clear" w:color="auto" w:fill="F2F2F2"/>
            <w:tcMar>
              <w:left w:w="49" w:type="dxa"/>
            </w:tcMar>
            <w:vAlign w:val="center"/>
          </w:tcPr>
          <w:p w:rsidR="004E10E8" w:rsidRDefault="004E10E8" w:rsidP="00523FE3">
            <w:pPr>
              <w:tabs>
                <w:tab w:val="left" w:pos="0"/>
              </w:tabs>
              <w:ind w:left="36"/>
              <w:rPr>
                <w:color w:val="000000"/>
              </w:rPr>
            </w:pPr>
            <w:r>
              <w:rPr>
                <w:color w:val="000000"/>
              </w:rPr>
              <w:t>design</w:t>
            </w:r>
          </w:p>
        </w:tc>
        <w:tc>
          <w:tcPr>
            <w:tcW w:w="6420" w:type="dxa"/>
            <w:tcBorders>
              <w:top w:val="single" w:sz="4" w:space="0" w:color="00000A"/>
              <w:left w:val="single" w:sz="4" w:space="0" w:color="00000A"/>
              <w:bottom w:val="single" w:sz="4" w:space="0" w:color="00000A"/>
              <w:right w:val="single" w:sz="4" w:space="0" w:color="00000A"/>
            </w:tcBorders>
            <w:shd w:val="clear" w:color="auto" w:fill="auto"/>
            <w:tcMar>
              <w:left w:w="49" w:type="dxa"/>
            </w:tcMar>
            <w:vAlign w:val="center"/>
          </w:tcPr>
          <w:p w:rsidR="004E10E8" w:rsidRDefault="004E10E8" w:rsidP="00456FA0">
            <w:pPr>
              <w:spacing w:line="276" w:lineRule="auto"/>
              <w:rPr>
                <w:rFonts w:asciiTheme="minorHAnsi" w:hAnsiTheme="minorHAnsi" w:cs="Arial"/>
                <w:color w:val="000000"/>
                <w:shd w:val="clear" w:color="auto" w:fill="FFFFFF"/>
              </w:rPr>
            </w:pPr>
            <w:r>
              <w:rPr>
                <w:rFonts w:asciiTheme="minorHAnsi" w:hAnsiTheme="minorHAnsi" w:cs="Arial"/>
                <w:color w:val="000000"/>
                <w:shd w:val="clear" w:color="auto" w:fill="FFFFFF"/>
              </w:rPr>
              <w:t xml:space="preserve"> HTML,Django</w:t>
            </w:r>
          </w:p>
        </w:tc>
      </w:tr>
    </w:tbl>
    <w:p w:rsidR="00047636" w:rsidRPr="001B3E36" w:rsidRDefault="00047636" w:rsidP="00456FA0">
      <w:pPr>
        <w:tabs>
          <w:tab w:val="left" w:pos="0"/>
        </w:tabs>
        <w:spacing w:line="276" w:lineRule="auto"/>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047636" w:rsidRPr="001B3E36" w:rsidRDefault="001F61AC" w:rsidP="00456FA0">
      <w:pPr>
        <w:tabs>
          <w:tab w:val="left" w:pos="0"/>
        </w:tabs>
        <w:rPr>
          <w:rFonts w:asciiTheme="minorHAnsi" w:hAnsiTheme="minorHAnsi" w:cs="Arial"/>
          <w:b/>
        </w:rPr>
      </w:pPr>
      <w:r w:rsidRPr="001B3E36">
        <w:rPr>
          <w:rFonts w:asciiTheme="minorHAnsi" w:hAnsiTheme="minorHAnsi"/>
          <w:noProof/>
        </w:rPr>
        <mc:AlternateContent>
          <mc:Choice Requires="wps">
            <w:drawing>
              <wp:anchor distT="0" distB="0" distL="114300" distR="114300" simplePos="0" relativeHeight="251666944" behindDoc="0" locked="0" layoutInCell="1" allowOverlap="1" wp14:anchorId="6AE69765" wp14:editId="2B4AF20E">
                <wp:simplePos x="0" y="0"/>
                <wp:positionH relativeFrom="column">
                  <wp:posOffset>-104775</wp:posOffset>
                </wp:positionH>
                <wp:positionV relativeFrom="paragraph">
                  <wp:posOffset>0</wp:posOffset>
                </wp:positionV>
                <wp:extent cx="5581650" cy="276225"/>
                <wp:effectExtent l="0" t="0" r="0" b="1270"/>
                <wp:wrapSquare wrapText="bothSides"/>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0" cy="276225"/>
                        </a:xfrm>
                        <a:prstGeom prst="rect">
                          <a:avLst/>
                        </a:prstGeom>
                        <a:solidFill>
                          <a:srgbClr val="C6D9F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251FC" w:rsidRPr="00456FA0" w:rsidRDefault="003B1D4B">
                            <w:pPr>
                              <w:pStyle w:val="FrameContents"/>
                              <w:tabs>
                                <w:tab w:val="left" w:pos="360"/>
                              </w:tabs>
                              <w:spacing w:after="120" w:line="276" w:lineRule="auto"/>
                              <w:rPr>
                                <w:rFonts w:asciiTheme="minorHAnsi" w:hAnsiTheme="minorHAnsi" w:cs="Arial"/>
                                <w:b/>
                                <w:sz w:val="22"/>
                                <w:szCs w:val="22"/>
                              </w:rPr>
                            </w:pPr>
                            <w:r w:rsidRPr="00456FA0">
                              <w:rPr>
                                <w:rFonts w:asciiTheme="minorHAnsi" w:hAnsiTheme="minorHAnsi" w:cs="Arial"/>
                                <w:b/>
                                <w:sz w:val="22"/>
                                <w:szCs w:val="22"/>
                              </w:rPr>
                              <w:t xml:space="preserve">Project Details     </w:t>
                            </w:r>
                          </w:p>
                          <w:p w:rsidR="006251FC" w:rsidRDefault="003B1D4B">
                            <w:pPr>
                              <w:pStyle w:val="FrameContents"/>
                              <w:tabs>
                                <w:tab w:val="left" w:pos="360"/>
                              </w:tabs>
                              <w:spacing w:after="120" w:line="276" w:lineRule="auto"/>
                              <w:rPr>
                                <w:rFonts w:ascii="Arial" w:hAnsi="Arial" w:cs="Arial"/>
                                <w:sz w:val="22"/>
                                <w:szCs w:val="22"/>
                              </w:rPr>
                            </w:pPr>
                            <w:r>
                              <w:rPr>
                                <w:rFonts w:ascii="Arial" w:hAnsi="Arial" w:cs="Arial"/>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E69765" id="Rectangle 3" o:spid="_x0000_s1029" style="position:absolute;margin-left:-8.25pt;margin-top:0;width:439.5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" fillcolor="#c6d9f1" stroked="f" strokeweight="0">
                <v:textbox>
                  <w:txbxContent>
                    <w:p w:rsidR="006251FC" w:rsidRPr="00456FA0" w:rsidRDefault="003B1D4B">
                      <w:pPr>
                        <w:pStyle w:val="FrameContents"/>
                        <w:tabs>
                          <w:tab w:val="left" w:pos="360"/>
                        </w:tabs>
                        <w:spacing w:after="120" w:line="276" w:lineRule="auto"/>
                        <w:rPr>
                          <w:rFonts w:asciiTheme="minorHAnsi" w:hAnsiTheme="minorHAnsi" w:cs="Arial"/>
                          <w:b/>
                          <w:sz w:val="22"/>
                          <w:szCs w:val="22"/>
                        </w:rPr>
                      </w:pPr>
                      <w:r w:rsidRPr="00456FA0">
                        <w:rPr>
                          <w:rFonts w:asciiTheme="minorHAnsi" w:hAnsiTheme="minorHAnsi" w:cs="Arial"/>
                          <w:b/>
                          <w:sz w:val="22"/>
                          <w:szCs w:val="22"/>
                        </w:rPr>
                        <w:t xml:space="preserve">Project Details     </w:t>
                      </w:r>
                    </w:p>
                    <w:p w:rsidR="006251FC" w:rsidRDefault="003B1D4B">
                      <w:pPr>
                        <w:pStyle w:val="FrameContents"/>
                        <w:tabs>
                          <w:tab w:val="left" w:pos="360"/>
                        </w:tabs>
                        <w:spacing w:after="120" w:line="276" w:lineRule="auto"/>
                        <w:rPr>
                          <w:rFonts w:ascii="Arial" w:hAnsi="Arial" w:cs="Arial"/>
                          <w:sz w:val="22"/>
                          <w:szCs w:val="22"/>
                        </w:rPr>
                      </w:pPr>
                      <w:r>
                        <w:rPr>
                          <w:rFonts w:ascii="Arial" w:hAnsi="Arial" w:cs="Arial"/>
                          <w:sz w:val="22"/>
                          <w:szCs w:val="22"/>
                        </w:rPr>
                        <w:t xml:space="preserve">     </w:t>
                      </w:r>
                    </w:p>
                  </w:txbxContent>
                </v:textbox>
                <w10:wrap type="square"/>
              </v:rect>
            </w:pict>
          </mc:Fallback>
        </mc:AlternateContent>
      </w:r>
      <w:r w:rsidR="00047636" w:rsidRPr="001B3E36">
        <w:rPr>
          <w:rFonts w:asciiTheme="minorHAnsi" w:hAnsiTheme="minorHAnsi" w:cs="Arial"/>
          <w:b/>
        </w:rPr>
        <w:t>Project 1:</w:t>
      </w:r>
    </w:p>
    <w:p w:rsidR="00047636" w:rsidRPr="001B3E36" w:rsidRDefault="00047636" w:rsidP="00456FA0">
      <w:pPr>
        <w:tabs>
          <w:tab w:val="left" w:pos="0"/>
        </w:tabs>
        <w:rPr>
          <w:rFonts w:asciiTheme="minorHAnsi" w:hAnsiTheme="minorHAnsi" w:cs="Arial"/>
          <w:b/>
        </w:rPr>
      </w:pPr>
    </w:p>
    <w:tbl>
      <w:tblPr>
        <w:tblW w:w="0" w:type="auto"/>
        <w:tblInd w:w="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496"/>
        <w:gridCol w:w="4096"/>
        <w:gridCol w:w="1213"/>
        <w:gridCol w:w="1560"/>
      </w:tblGrid>
      <w:tr w:rsidR="00047636" w:rsidRPr="001B3E36" w:rsidTr="001F61AC">
        <w:trPr>
          <w:trHeight w:val="479"/>
        </w:trPr>
        <w:tc>
          <w:tcPr>
            <w:tcW w:w="1457" w:type="dxa"/>
            <w:vMerge w:val="restart"/>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047636" w:rsidRPr="001B3E36" w:rsidRDefault="00047636" w:rsidP="00456FA0">
            <w:pPr>
              <w:tabs>
                <w:tab w:val="left" w:pos="0"/>
              </w:tabs>
              <w:rPr>
                <w:rFonts w:asciiTheme="minorHAnsi" w:hAnsiTheme="minorHAnsi"/>
              </w:rPr>
            </w:pPr>
          </w:p>
          <w:p w:rsidR="00047636" w:rsidRPr="001B3E36" w:rsidRDefault="00047636" w:rsidP="00456FA0">
            <w:pPr>
              <w:tabs>
                <w:tab w:val="left" w:pos="0"/>
              </w:tabs>
              <w:rPr>
                <w:rFonts w:asciiTheme="minorHAnsi" w:hAnsiTheme="minorHAnsi" w:cs="Arial"/>
              </w:rPr>
            </w:pPr>
            <w:r w:rsidRPr="001B3E36">
              <w:rPr>
                <w:rFonts w:asciiTheme="minorHAnsi" w:hAnsiTheme="minorHAnsi" w:cs="Arial"/>
              </w:rPr>
              <w:t>Project Name</w:t>
            </w:r>
          </w:p>
        </w:tc>
        <w:tc>
          <w:tcPr>
            <w:tcW w:w="4096"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047636" w:rsidRPr="001B3E36" w:rsidRDefault="001F606F" w:rsidP="00456FA0">
            <w:pPr>
              <w:tabs>
                <w:tab w:val="left" w:pos="0"/>
              </w:tabs>
              <w:rPr>
                <w:rFonts w:asciiTheme="minorHAnsi" w:hAnsiTheme="minorHAnsi" w:cs="Tahoma"/>
                <w:bCs/>
                <w:color w:val="000000"/>
              </w:rPr>
            </w:pPr>
            <w:r w:rsidRPr="001B3E36">
              <w:rPr>
                <w:rFonts w:asciiTheme="minorHAnsi" w:eastAsia="Calibri" w:hAnsiTheme="minorHAnsi" w:cs="Calibri"/>
                <w:b/>
                <w:bCs/>
                <w:color w:val="000000"/>
              </w:rPr>
              <w:t>NGP</w:t>
            </w:r>
          </w:p>
        </w:tc>
        <w:tc>
          <w:tcPr>
            <w:tcW w:w="1213"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047636" w:rsidRPr="001B3E36" w:rsidRDefault="00047636" w:rsidP="00456FA0">
            <w:pPr>
              <w:tabs>
                <w:tab w:val="left" w:pos="0"/>
              </w:tabs>
              <w:rPr>
                <w:rFonts w:asciiTheme="minorHAnsi" w:hAnsiTheme="minorHAnsi" w:cs="Arial"/>
              </w:rPr>
            </w:pPr>
            <w:r w:rsidRPr="001B3E36">
              <w:rPr>
                <w:rFonts w:asciiTheme="minorHAnsi" w:hAnsiTheme="minorHAnsi" w:cs="Arial"/>
              </w:rPr>
              <w:t>Duration</w:t>
            </w:r>
          </w:p>
        </w:tc>
        <w:tc>
          <w:tcPr>
            <w:tcW w:w="155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7F2BD2" w:rsidRPr="001B3E36" w:rsidRDefault="005B247C" w:rsidP="007F2BD2">
            <w:pPr>
              <w:tabs>
                <w:tab w:val="left" w:pos="0"/>
              </w:tabs>
              <w:ind w:left="360"/>
              <w:jc w:val="right"/>
              <w:rPr>
                <w:rFonts w:asciiTheme="minorHAnsi" w:hAnsiTheme="minorHAnsi" w:cs="Arial"/>
              </w:rPr>
            </w:pPr>
            <w:r w:rsidRPr="001B3E36">
              <w:rPr>
                <w:rFonts w:asciiTheme="minorHAnsi" w:hAnsiTheme="minorHAnsi" w:cs="Arial"/>
              </w:rPr>
              <w:t>Feb-2014</w:t>
            </w:r>
            <w:r w:rsidR="00E325FB" w:rsidRPr="001B3E36">
              <w:rPr>
                <w:rFonts w:asciiTheme="minorHAnsi" w:hAnsiTheme="minorHAnsi" w:cs="Arial"/>
              </w:rPr>
              <w:t xml:space="preserve"> </w:t>
            </w:r>
          </w:p>
          <w:p w:rsidR="00047636" w:rsidRPr="001B3E36" w:rsidRDefault="00E325FB" w:rsidP="007F2BD2">
            <w:pPr>
              <w:tabs>
                <w:tab w:val="left" w:pos="0"/>
              </w:tabs>
              <w:ind w:left="360"/>
              <w:jc w:val="right"/>
              <w:rPr>
                <w:rFonts w:asciiTheme="minorHAnsi" w:hAnsiTheme="minorHAnsi" w:cs="Arial"/>
              </w:rPr>
            </w:pPr>
            <w:r w:rsidRPr="001B3E36">
              <w:rPr>
                <w:rFonts w:asciiTheme="minorHAnsi" w:hAnsiTheme="minorHAnsi" w:cs="Arial"/>
              </w:rPr>
              <w:t>to till date</w:t>
            </w:r>
          </w:p>
        </w:tc>
      </w:tr>
      <w:tr w:rsidR="00047636" w:rsidRPr="001B3E36" w:rsidTr="001F61AC">
        <w:trPr>
          <w:trHeight w:val="479"/>
        </w:trPr>
        <w:tc>
          <w:tcPr>
            <w:tcW w:w="1457" w:type="dxa"/>
            <w:vMerge/>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047636" w:rsidRPr="001B3E36" w:rsidRDefault="00047636" w:rsidP="00456FA0">
            <w:pPr>
              <w:tabs>
                <w:tab w:val="left" w:pos="0"/>
              </w:tabs>
              <w:rPr>
                <w:rFonts w:asciiTheme="minorHAnsi" w:hAnsiTheme="minorHAnsi" w:cs="Arial"/>
              </w:rPr>
            </w:pPr>
          </w:p>
        </w:tc>
        <w:tc>
          <w:tcPr>
            <w:tcW w:w="4096"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047636" w:rsidRPr="001B3E36" w:rsidRDefault="00047636" w:rsidP="00456FA0">
            <w:pPr>
              <w:tabs>
                <w:tab w:val="left" w:pos="0"/>
              </w:tabs>
              <w:ind w:left="360"/>
              <w:rPr>
                <w:rFonts w:asciiTheme="minorHAnsi" w:hAnsiTheme="minorHAnsi" w:cs="Arial"/>
              </w:rPr>
            </w:pPr>
          </w:p>
        </w:tc>
        <w:tc>
          <w:tcPr>
            <w:tcW w:w="1213"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047636" w:rsidRPr="001B3E36" w:rsidRDefault="00047636" w:rsidP="00456FA0">
            <w:pPr>
              <w:tabs>
                <w:tab w:val="left" w:pos="0"/>
              </w:tabs>
              <w:rPr>
                <w:rFonts w:asciiTheme="minorHAnsi" w:hAnsiTheme="minorHAnsi" w:cs="Arial"/>
              </w:rPr>
            </w:pPr>
            <w:r w:rsidRPr="001B3E36">
              <w:rPr>
                <w:rFonts w:asciiTheme="minorHAnsi" w:hAnsiTheme="minorHAnsi" w:cs="Arial"/>
              </w:rPr>
              <w:t xml:space="preserve">Team Size </w:t>
            </w:r>
          </w:p>
        </w:tc>
        <w:tc>
          <w:tcPr>
            <w:tcW w:w="1559"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047636" w:rsidRPr="001B3E36" w:rsidRDefault="00047636" w:rsidP="00456FA0">
            <w:pPr>
              <w:tabs>
                <w:tab w:val="left" w:pos="0"/>
              </w:tabs>
              <w:ind w:left="360"/>
              <w:rPr>
                <w:rFonts w:asciiTheme="minorHAnsi" w:hAnsiTheme="minorHAnsi"/>
              </w:rPr>
            </w:pPr>
          </w:p>
          <w:p w:rsidR="00047636" w:rsidRPr="001B3E36" w:rsidRDefault="002B150D" w:rsidP="00456FA0">
            <w:pPr>
              <w:tabs>
                <w:tab w:val="left" w:pos="0"/>
              </w:tabs>
              <w:ind w:left="360"/>
              <w:rPr>
                <w:rFonts w:asciiTheme="minorHAnsi" w:hAnsiTheme="minorHAnsi" w:cs="Arial"/>
              </w:rPr>
            </w:pPr>
            <w:r w:rsidRPr="001B3E36">
              <w:rPr>
                <w:rFonts w:asciiTheme="minorHAnsi" w:hAnsiTheme="minorHAnsi" w:cs="Arial"/>
              </w:rPr>
              <w:t xml:space="preserve">        </w:t>
            </w:r>
            <w:r w:rsidR="001F606F" w:rsidRPr="001B3E36">
              <w:rPr>
                <w:rFonts w:asciiTheme="minorHAnsi" w:hAnsiTheme="minorHAnsi" w:cs="Arial"/>
              </w:rPr>
              <w:t>5</w:t>
            </w:r>
          </w:p>
        </w:tc>
      </w:tr>
      <w:tr w:rsidR="00047636" w:rsidRPr="001B3E36" w:rsidTr="001F61AC">
        <w:trPr>
          <w:trHeight w:val="857"/>
        </w:trPr>
        <w:tc>
          <w:tcPr>
            <w:tcW w:w="1457"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047636" w:rsidRPr="001B3E36" w:rsidRDefault="00047636" w:rsidP="00456FA0">
            <w:pPr>
              <w:tabs>
                <w:tab w:val="left" w:pos="0"/>
              </w:tabs>
              <w:rPr>
                <w:rFonts w:asciiTheme="minorHAnsi" w:hAnsiTheme="minorHAnsi" w:cs="Arial"/>
              </w:rPr>
            </w:pPr>
            <w:r w:rsidRPr="001B3E36">
              <w:rPr>
                <w:rFonts w:asciiTheme="minorHAnsi" w:hAnsiTheme="minorHAnsi" w:cs="Arial"/>
              </w:rPr>
              <w:t>Description</w:t>
            </w:r>
          </w:p>
        </w:tc>
        <w:tc>
          <w:tcPr>
            <w:tcW w:w="686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4E10E8" w:rsidRPr="004E10E8" w:rsidRDefault="004E10E8" w:rsidP="004E10E8">
            <w:pPr>
              <w:shd w:val="clear" w:color="auto" w:fill="FFFFFF"/>
              <w:spacing w:after="150"/>
              <w:jc w:val="both"/>
            </w:pPr>
            <w:r w:rsidRPr="004E10E8">
              <w:rPr>
                <w:rFonts w:asciiTheme="minorHAnsi" w:hAnsiTheme="minorHAnsi"/>
              </w:rPr>
              <w:t xml:space="preserve">                </w:t>
            </w:r>
            <w:r w:rsidRPr="004E10E8">
              <w:t xml:space="preserve">The NGP is the next generation gaming product from SONY. The DM API is used to communicate with development kit by using DM Server. The DM API attempts to communicate with a DM Server running in the current user session. If no server is running, the DM API creates a new instance of the server by searching the system search path for the server executable. </w:t>
            </w:r>
          </w:p>
          <w:p w:rsidR="00047636" w:rsidRPr="001B3E36" w:rsidRDefault="004E10E8" w:rsidP="004E10E8">
            <w:pPr>
              <w:shd w:val="clear" w:color="auto" w:fill="FFFFFF"/>
              <w:spacing w:after="150"/>
              <w:jc w:val="both"/>
              <w:rPr>
                <w:rFonts w:asciiTheme="minorHAnsi" w:hAnsiTheme="minorHAnsi"/>
              </w:rPr>
            </w:pPr>
            <w:r w:rsidRPr="004E10E8">
              <w:tab/>
              <w:t>DM Server stores configuration and log files in the LocalAppData location. It also copies the kernel crash logs in the same location. The DMS tool is the server which manages the targets through windows explorer. It also communicates with targets through command prompt. There are thousands of commands to control the Console. This project concentrates to develop the automation of the DMS tool commands.</w:t>
            </w:r>
          </w:p>
        </w:tc>
      </w:tr>
      <w:tr w:rsidR="00047636" w:rsidRPr="001B3E36" w:rsidTr="001F61AC">
        <w:trPr>
          <w:trHeight w:val="1779"/>
        </w:trPr>
        <w:tc>
          <w:tcPr>
            <w:tcW w:w="1457"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047636" w:rsidRPr="001B3E36" w:rsidRDefault="00047636" w:rsidP="00456FA0">
            <w:pPr>
              <w:tabs>
                <w:tab w:val="left" w:pos="0"/>
              </w:tabs>
              <w:rPr>
                <w:rFonts w:asciiTheme="minorHAnsi" w:hAnsiTheme="minorHAnsi" w:cs="Arial"/>
              </w:rPr>
            </w:pPr>
            <w:r w:rsidRPr="001B3E36">
              <w:rPr>
                <w:rFonts w:asciiTheme="minorHAnsi" w:hAnsiTheme="minorHAnsi" w:cs="Arial"/>
              </w:rPr>
              <w:t>Role &amp; Contribution</w:t>
            </w:r>
          </w:p>
        </w:tc>
        <w:tc>
          <w:tcPr>
            <w:tcW w:w="686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047636" w:rsidRPr="001B3E36" w:rsidRDefault="00BE2192" w:rsidP="00BE2192">
            <w:pPr>
              <w:tabs>
                <w:tab w:val="left" w:pos="0"/>
              </w:tabs>
              <w:rPr>
                <w:rFonts w:asciiTheme="minorHAnsi" w:hAnsiTheme="minorHAnsi" w:cs="Arial"/>
              </w:rPr>
            </w:pPr>
            <w:r w:rsidRPr="001B3E36">
              <w:rPr>
                <w:rFonts w:asciiTheme="minorHAnsi" w:hAnsiTheme="minorHAnsi" w:cs="Arial"/>
              </w:rPr>
              <w:t xml:space="preserve">        </w:t>
            </w:r>
            <w:r w:rsidR="00047636" w:rsidRPr="001B3E36">
              <w:rPr>
                <w:rFonts w:asciiTheme="minorHAnsi" w:hAnsiTheme="minorHAnsi" w:cs="Arial"/>
              </w:rPr>
              <w:t>Role : Software Engineer</w:t>
            </w:r>
          </w:p>
          <w:p w:rsidR="00047636" w:rsidRPr="001B3E36" w:rsidRDefault="00047636" w:rsidP="00456FA0">
            <w:pPr>
              <w:tabs>
                <w:tab w:val="left" w:pos="0"/>
              </w:tabs>
              <w:ind w:left="360"/>
              <w:rPr>
                <w:rFonts w:asciiTheme="minorHAnsi" w:hAnsiTheme="minorHAnsi" w:cs="Arial"/>
              </w:rPr>
            </w:pPr>
            <w:r w:rsidRPr="001B3E36">
              <w:rPr>
                <w:rFonts w:asciiTheme="minorHAnsi" w:hAnsiTheme="minorHAnsi" w:cs="Arial"/>
              </w:rPr>
              <w:t>Contribution:</w:t>
            </w:r>
          </w:p>
          <w:p w:rsidR="004E10E8" w:rsidRPr="004E10E8" w:rsidRDefault="004E10E8" w:rsidP="004E10E8">
            <w:pPr>
              <w:pStyle w:val="ListParagraph"/>
              <w:numPr>
                <w:ilvl w:val="0"/>
                <w:numId w:val="6"/>
              </w:numPr>
              <w:tabs>
                <w:tab w:val="left" w:pos="0"/>
              </w:tabs>
              <w:rPr>
                <w:rFonts w:asciiTheme="minorHAnsi" w:hAnsiTheme="minorHAnsi" w:cs="Arial"/>
              </w:rPr>
            </w:pPr>
            <w:r w:rsidRPr="004E10E8">
              <w:rPr>
                <w:rFonts w:asciiTheme="minorHAnsi" w:hAnsiTheme="minorHAnsi" w:cs="Arial"/>
              </w:rPr>
              <w:t>Understanding Requirement specification &amp; standards.</w:t>
            </w:r>
          </w:p>
          <w:p w:rsidR="004E10E8" w:rsidRPr="004E10E8" w:rsidRDefault="004E10E8" w:rsidP="004E10E8">
            <w:pPr>
              <w:pStyle w:val="ListParagraph"/>
              <w:numPr>
                <w:ilvl w:val="0"/>
                <w:numId w:val="6"/>
              </w:numPr>
              <w:tabs>
                <w:tab w:val="left" w:pos="0"/>
              </w:tabs>
              <w:rPr>
                <w:rFonts w:asciiTheme="minorHAnsi" w:hAnsiTheme="minorHAnsi" w:cs="Arial"/>
              </w:rPr>
            </w:pPr>
            <w:r w:rsidRPr="004E10E8">
              <w:rPr>
                <w:rFonts w:asciiTheme="minorHAnsi" w:hAnsiTheme="minorHAnsi" w:cs="Arial"/>
              </w:rPr>
              <w:t>Design and development using Python on Windows environment.</w:t>
            </w:r>
          </w:p>
          <w:p w:rsidR="004E10E8" w:rsidRPr="004E10E8" w:rsidRDefault="004E10E8" w:rsidP="004E10E8">
            <w:pPr>
              <w:pStyle w:val="ListParagraph"/>
              <w:numPr>
                <w:ilvl w:val="0"/>
                <w:numId w:val="6"/>
              </w:numPr>
              <w:tabs>
                <w:tab w:val="left" w:pos="0"/>
              </w:tabs>
              <w:rPr>
                <w:rFonts w:asciiTheme="minorHAnsi" w:hAnsiTheme="minorHAnsi" w:cs="Arial"/>
              </w:rPr>
            </w:pPr>
            <w:r w:rsidRPr="004E10E8">
              <w:rPr>
                <w:rFonts w:asciiTheme="minorHAnsi" w:hAnsiTheme="minorHAnsi" w:cs="Arial"/>
              </w:rPr>
              <w:t>Review design and code developed by team members.</w:t>
            </w:r>
          </w:p>
          <w:p w:rsidR="004E10E8" w:rsidRPr="004E10E8" w:rsidRDefault="004E10E8" w:rsidP="004E10E8">
            <w:pPr>
              <w:pStyle w:val="ListParagraph"/>
              <w:numPr>
                <w:ilvl w:val="0"/>
                <w:numId w:val="6"/>
              </w:numPr>
              <w:tabs>
                <w:tab w:val="left" w:pos="0"/>
              </w:tabs>
              <w:rPr>
                <w:rFonts w:asciiTheme="minorHAnsi" w:hAnsiTheme="minorHAnsi" w:cs="Arial"/>
              </w:rPr>
            </w:pPr>
            <w:r w:rsidRPr="004E10E8">
              <w:rPr>
                <w:rFonts w:asciiTheme="minorHAnsi" w:hAnsiTheme="minorHAnsi" w:cs="Arial"/>
              </w:rPr>
              <w:t>Analyze the issue and confirm the defect found by the client.</w:t>
            </w:r>
          </w:p>
          <w:p w:rsidR="004E10E8" w:rsidRPr="004E10E8" w:rsidRDefault="004E10E8" w:rsidP="004E10E8">
            <w:pPr>
              <w:pStyle w:val="ListParagraph"/>
              <w:numPr>
                <w:ilvl w:val="0"/>
                <w:numId w:val="6"/>
              </w:numPr>
              <w:tabs>
                <w:tab w:val="left" w:pos="0"/>
              </w:tabs>
              <w:rPr>
                <w:rFonts w:asciiTheme="minorHAnsi" w:hAnsiTheme="minorHAnsi" w:cs="Arial"/>
              </w:rPr>
            </w:pPr>
            <w:r w:rsidRPr="004E10E8">
              <w:rPr>
                <w:rFonts w:asciiTheme="minorHAnsi" w:hAnsiTheme="minorHAnsi" w:cs="Arial"/>
              </w:rPr>
              <w:t>Integrate the code into automation system.</w:t>
            </w:r>
          </w:p>
          <w:p w:rsidR="00047636" w:rsidRPr="00462B1E" w:rsidRDefault="004E10E8" w:rsidP="00462B1E">
            <w:pPr>
              <w:pStyle w:val="ListParagraph"/>
              <w:numPr>
                <w:ilvl w:val="0"/>
                <w:numId w:val="6"/>
              </w:numPr>
              <w:tabs>
                <w:tab w:val="left" w:pos="0"/>
              </w:tabs>
              <w:rPr>
                <w:rFonts w:asciiTheme="minorHAnsi" w:hAnsiTheme="minorHAnsi" w:cs="Arial"/>
              </w:rPr>
            </w:pPr>
            <w:r w:rsidRPr="004E10E8">
              <w:rPr>
                <w:rFonts w:asciiTheme="minorHAnsi" w:hAnsiTheme="minorHAnsi" w:cs="Arial"/>
              </w:rPr>
              <w:t>Creating and maintaining Defect Reports using Bugzilla.</w:t>
            </w:r>
          </w:p>
        </w:tc>
      </w:tr>
      <w:tr w:rsidR="00047636" w:rsidRPr="001B3E36" w:rsidTr="001F61AC">
        <w:trPr>
          <w:trHeight w:val="472"/>
        </w:trPr>
        <w:tc>
          <w:tcPr>
            <w:tcW w:w="1457"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047636" w:rsidRPr="001B3E36" w:rsidRDefault="00047636" w:rsidP="00456FA0">
            <w:pPr>
              <w:tabs>
                <w:tab w:val="left" w:pos="0"/>
              </w:tabs>
              <w:rPr>
                <w:rFonts w:asciiTheme="minorHAnsi" w:hAnsiTheme="minorHAnsi" w:cs="Arial"/>
              </w:rPr>
            </w:pPr>
            <w:r w:rsidRPr="001B3E36">
              <w:rPr>
                <w:rFonts w:asciiTheme="minorHAnsi" w:hAnsiTheme="minorHAnsi" w:cs="Arial"/>
              </w:rPr>
              <w:t>Technologies</w:t>
            </w:r>
          </w:p>
        </w:tc>
        <w:tc>
          <w:tcPr>
            <w:tcW w:w="686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047636" w:rsidRPr="001B3E36" w:rsidRDefault="005B46D7" w:rsidP="008A6D17">
            <w:pPr>
              <w:tabs>
                <w:tab w:val="left" w:pos="0"/>
              </w:tabs>
              <w:spacing w:before="240"/>
              <w:rPr>
                <w:rFonts w:asciiTheme="minorHAnsi" w:hAnsiTheme="minorHAnsi" w:cs="Arial"/>
              </w:rPr>
            </w:pPr>
            <w:r w:rsidRPr="001B3E36">
              <w:rPr>
                <w:rFonts w:asciiTheme="minorHAnsi" w:hAnsiTheme="minorHAnsi" w:cs="Arial"/>
              </w:rPr>
              <w:t>Python, HTML, Windows</w:t>
            </w:r>
            <w:r w:rsidR="002B150D" w:rsidRPr="001B3E36">
              <w:rPr>
                <w:rFonts w:asciiTheme="minorHAnsi" w:hAnsiTheme="minorHAnsi" w:cs="Arial"/>
              </w:rPr>
              <w:t>7, Django Framework</w:t>
            </w:r>
          </w:p>
        </w:tc>
      </w:tr>
    </w:tbl>
    <w:p w:rsidR="00047636" w:rsidRDefault="00047636"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Default="00C62E89" w:rsidP="00456FA0">
      <w:pPr>
        <w:tabs>
          <w:tab w:val="left" w:pos="0"/>
        </w:tabs>
        <w:rPr>
          <w:rFonts w:asciiTheme="minorHAnsi" w:hAnsiTheme="minorHAnsi" w:cs="Arial"/>
          <w:b/>
        </w:rPr>
      </w:pPr>
    </w:p>
    <w:p w:rsidR="00C62E89" w:rsidRPr="001B3E36" w:rsidRDefault="00C62E89" w:rsidP="00456FA0">
      <w:pPr>
        <w:tabs>
          <w:tab w:val="left" w:pos="0"/>
        </w:tabs>
        <w:rPr>
          <w:rFonts w:asciiTheme="minorHAnsi" w:hAnsiTheme="minorHAnsi" w:cs="Arial"/>
          <w:b/>
        </w:rPr>
      </w:pPr>
    </w:p>
    <w:tbl>
      <w:tblPr>
        <w:tblpPr w:leftFromText="180" w:rightFromText="180" w:vertAnchor="text" w:horzAnchor="margin" w:tblpY="732"/>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496"/>
        <w:gridCol w:w="3954"/>
        <w:gridCol w:w="1182"/>
        <w:gridCol w:w="1998"/>
      </w:tblGrid>
      <w:tr w:rsidR="00C62E89" w:rsidRPr="001B3E36" w:rsidTr="00C62E89">
        <w:trPr>
          <w:trHeight w:val="454"/>
        </w:trPr>
        <w:tc>
          <w:tcPr>
            <w:tcW w:w="1496" w:type="dxa"/>
            <w:vMerge w:val="restart"/>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C62E89" w:rsidRPr="001B3E36" w:rsidRDefault="00C62E89" w:rsidP="00C62E89">
            <w:pPr>
              <w:tabs>
                <w:tab w:val="left" w:pos="0"/>
              </w:tabs>
              <w:rPr>
                <w:rFonts w:asciiTheme="minorHAnsi" w:hAnsiTheme="minorHAnsi"/>
              </w:rPr>
            </w:pPr>
          </w:p>
          <w:p w:rsidR="00C62E89" w:rsidRPr="001B3E36" w:rsidRDefault="00C62E89" w:rsidP="00C62E89">
            <w:pPr>
              <w:tabs>
                <w:tab w:val="left" w:pos="0"/>
              </w:tabs>
              <w:rPr>
                <w:rFonts w:asciiTheme="minorHAnsi" w:hAnsiTheme="minorHAnsi" w:cs="Arial"/>
              </w:rPr>
            </w:pPr>
            <w:r w:rsidRPr="001B3E36">
              <w:rPr>
                <w:rFonts w:asciiTheme="minorHAnsi" w:hAnsiTheme="minorHAnsi" w:cs="Arial"/>
              </w:rPr>
              <w:t>Project Name</w:t>
            </w:r>
          </w:p>
        </w:tc>
        <w:tc>
          <w:tcPr>
            <w:tcW w:w="3954"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C62E89" w:rsidRPr="001B3E36" w:rsidRDefault="00C62E89" w:rsidP="00C62E89">
            <w:pPr>
              <w:tabs>
                <w:tab w:val="left" w:pos="0"/>
              </w:tabs>
              <w:rPr>
                <w:rFonts w:asciiTheme="minorHAnsi" w:hAnsiTheme="minorHAnsi" w:cs="Tahoma"/>
                <w:b/>
                <w:bCs/>
                <w:color w:val="000000"/>
              </w:rPr>
            </w:pPr>
            <w:r w:rsidRPr="001B3E36">
              <w:rPr>
                <w:rFonts w:asciiTheme="minorHAnsi" w:hAnsiTheme="minorHAnsi" w:cs="Segoe UI"/>
                <w:b/>
                <w:color w:val="000000"/>
              </w:rPr>
              <w:t xml:space="preserve">         OMBR </w:t>
            </w:r>
          </w:p>
        </w:tc>
        <w:tc>
          <w:tcPr>
            <w:tcW w:w="1182"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C62E89" w:rsidRPr="001B3E36" w:rsidRDefault="00C62E89" w:rsidP="00C62E89">
            <w:pPr>
              <w:tabs>
                <w:tab w:val="left" w:pos="0"/>
              </w:tabs>
              <w:rPr>
                <w:rFonts w:asciiTheme="minorHAnsi" w:hAnsiTheme="minorHAnsi" w:cs="Arial"/>
              </w:rPr>
            </w:pPr>
            <w:r w:rsidRPr="001B3E36">
              <w:rPr>
                <w:rFonts w:asciiTheme="minorHAnsi" w:hAnsiTheme="minorHAnsi" w:cs="Arial"/>
              </w:rPr>
              <w:t>Duration</w:t>
            </w:r>
          </w:p>
        </w:tc>
        <w:tc>
          <w:tcPr>
            <w:tcW w:w="199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C62E89" w:rsidRPr="001B3E36" w:rsidRDefault="00C62E89" w:rsidP="00C62E89">
            <w:pPr>
              <w:tabs>
                <w:tab w:val="left" w:pos="0"/>
              </w:tabs>
              <w:ind w:left="360"/>
              <w:jc w:val="right"/>
              <w:rPr>
                <w:rFonts w:asciiTheme="minorHAnsi" w:hAnsiTheme="minorHAnsi" w:cs="Calibri"/>
                <w:bCs/>
              </w:rPr>
            </w:pPr>
            <w:r w:rsidRPr="001B3E36">
              <w:rPr>
                <w:rFonts w:asciiTheme="minorHAnsi" w:hAnsiTheme="minorHAnsi" w:cs="Calibri"/>
                <w:bCs/>
              </w:rPr>
              <w:t xml:space="preserve">Jan, 2013 </w:t>
            </w:r>
          </w:p>
          <w:p w:rsidR="00C62E89" w:rsidRPr="001B3E36" w:rsidRDefault="00C62E89" w:rsidP="00C62E89">
            <w:pPr>
              <w:tabs>
                <w:tab w:val="left" w:pos="0"/>
              </w:tabs>
              <w:ind w:left="360"/>
              <w:jc w:val="right"/>
              <w:rPr>
                <w:rFonts w:asciiTheme="minorHAnsi" w:hAnsiTheme="minorHAnsi" w:cs="Arial"/>
              </w:rPr>
            </w:pPr>
            <w:r w:rsidRPr="001B3E36">
              <w:rPr>
                <w:rFonts w:asciiTheme="minorHAnsi" w:hAnsiTheme="minorHAnsi" w:cs="Calibri"/>
                <w:bCs/>
              </w:rPr>
              <w:t>to Jan</w:t>
            </w:r>
            <w:r>
              <w:rPr>
                <w:rFonts w:asciiTheme="minorHAnsi" w:hAnsiTheme="minorHAnsi" w:cs="Calibri"/>
                <w:bCs/>
              </w:rPr>
              <w:t>,</w:t>
            </w:r>
            <w:r w:rsidRPr="001B3E36">
              <w:rPr>
                <w:rFonts w:asciiTheme="minorHAnsi" w:hAnsiTheme="minorHAnsi" w:cs="Calibri"/>
                <w:bCs/>
              </w:rPr>
              <w:t xml:space="preserve"> 2014</w:t>
            </w:r>
          </w:p>
        </w:tc>
      </w:tr>
      <w:tr w:rsidR="00C62E89" w:rsidRPr="001B3E36" w:rsidTr="00C62E89">
        <w:trPr>
          <w:trHeight w:val="454"/>
        </w:trPr>
        <w:tc>
          <w:tcPr>
            <w:tcW w:w="1496" w:type="dxa"/>
            <w:vMerge/>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C62E89" w:rsidRPr="001B3E36" w:rsidRDefault="00C62E89" w:rsidP="00C62E89">
            <w:pPr>
              <w:tabs>
                <w:tab w:val="left" w:pos="0"/>
              </w:tabs>
              <w:rPr>
                <w:rFonts w:asciiTheme="minorHAnsi" w:hAnsiTheme="minorHAnsi" w:cs="Arial"/>
              </w:rPr>
            </w:pPr>
          </w:p>
        </w:tc>
        <w:tc>
          <w:tcPr>
            <w:tcW w:w="3954" w:type="dxa"/>
            <w:vMerge/>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C62E89" w:rsidRPr="001B3E36" w:rsidRDefault="00C62E89" w:rsidP="00C62E89">
            <w:pPr>
              <w:tabs>
                <w:tab w:val="left" w:pos="0"/>
              </w:tabs>
              <w:ind w:left="360"/>
              <w:rPr>
                <w:rFonts w:asciiTheme="minorHAnsi" w:hAnsiTheme="minorHAnsi" w:cs="Arial"/>
              </w:rPr>
            </w:pPr>
          </w:p>
        </w:tc>
        <w:tc>
          <w:tcPr>
            <w:tcW w:w="1182"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C62E89" w:rsidRPr="001B3E36" w:rsidRDefault="00C62E89" w:rsidP="00C62E89">
            <w:pPr>
              <w:tabs>
                <w:tab w:val="left" w:pos="0"/>
              </w:tabs>
              <w:rPr>
                <w:rFonts w:asciiTheme="minorHAnsi" w:hAnsiTheme="minorHAnsi" w:cs="Arial"/>
              </w:rPr>
            </w:pPr>
            <w:r w:rsidRPr="001B3E36">
              <w:rPr>
                <w:rFonts w:asciiTheme="minorHAnsi" w:hAnsiTheme="minorHAnsi" w:cs="Arial"/>
              </w:rPr>
              <w:t xml:space="preserve">Team Size </w:t>
            </w:r>
          </w:p>
        </w:tc>
        <w:tc>
          <w:tcPr>
            <w:tcW w:w="199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C62E89" w:rsidRPr="001B3E36" w:rsidRDefault="00C62E89" w:rsidP="00C62E89">
            <w:pPr>
              <w:tabs>
                <w:tab w:val="left" w:pos="0"/>
              </w:tabs>
              <w:ind w:left="360"/>
              <w:rPr>
                <w:rFonts w:asciiTheme="minorHAnsi" w:hAnsiTheme="minorHAnsi"/>
              </w:rPr>
            </w:pPr>
          </w:p>
          <w:p w:rsidR="00C62E89" w:rsidRPr="001B3E36" w:rsidRDefault="00C62E89" w:rsidP="00C62E89">
            <w:pPr>
              <w:tabs>
                <w:tab w:val="left" w:pos="0"/>
              </w:tabs>
              <w:ind w:left="360"/>
              <w:rPr>
                <w:rFonts w:asciiTheme="minorHAnsi" w:hAnsiTheme="minorHAnsi" w:cs="Arial"/>
              </w:rPr>
            </w:pPr>
            <w:r w:rsidRPr="001B3E36">
              <w:rPr>
                <w:rFonts w:asciiTheme="minorHAnsi" w:hAnsiTheme="minorHAnsi" w:cs="Arial"/>
              </w:rPr>
              <w:t>4</w:t>
            </w:r>
          </w:p>
        </w:tc>
      </w:tr>
      <w:tr w:rsidR="00C62E89" w:rsidRPr="001B3E36" w:rsidTr="00C62E89">
        <w:trPr>
          <w:trHeight w:val="811"/>
        </w:trPr>
        <w:tc>
          <w:tcPr>
            <w:tcW w:w="1496"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C62E89" w:rsidRPr="001B3E36" w:rsidRDefault="00C62E89" w:rsidP="00C62E89">
            <w:pPr>
              <w:tabs>
                <w:tab w:val="left" w:pos="0"/>
              </w:tabs>
              <w:rPr>
                <w:rFonts w:asciiTheme="minorHAnsi" w:hAnsiTheme="minorHAnsi" w:cs="Arial"/>
              </w:rPr>
            </w:pPr>
            <w:r w:rsidRPr="001B3E36">
              <w:rPr>
                <w:rFonts w:asciiTheme="minorHAnsi" w:hAnsiTheme="minorHAnsi" w:cs="Arial"/>
              </w:rPr>
              <w:t>Description</w:t>
            </w:r>
          </w:p>
        </w:tc>
        <w:tc>
          <w:tcPr>
            <w:tcW w:w="7134"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C62E89" w:rsidRPr="001B3E36" w:rsidRDefault="00462B1E" w:rsidP="00462B1E">
            <w:pPr>
              <w:suppressAutoHyphens w:val="0"/>
              <w:jc w:val="both"/>
              <w:rPr>
                <w:rFonts w:asciiTheme="minorHAnsi" w:hAnsiTheme="minorHAnsi"/>
              </w:rPr>
            </w:pPr>
            <w:r w:rsidRPr="00462B1E">
              <w:rPr>
                <w:rFonts w:asciiTheme="minorHAnsi" w:eastAsia="Calibri" w:hAnsiTheme="minorHAnsi" w:cs="Calibri"/>
                <w:bCs/>
                <w:color w:val="000000"/>
              </w:rPr>
              <w:t>An operation Maintenance and Backup solution is a NetBackup project. We provide a Backup and testing will be done on the product and team will deliver any improvements if needed or requested from Customers. We automated installing NetBackup software, creating storage units and policies. Recovery Solution to protect the data on the servers and help in Disaster Recovery of Servers. We use the 3PP product Symantec NetBackup for this and customized the solution based on the requirements received from the stake holders. We follow agile methodology in the project a</w:t>
            </w:r>
            <w:bookmarkStart w:id="0" w:name="_GoBack"/>
            <w:bookmarkEnd w:id="0"/>
            <w:r w:rsidRPr="00462B1E">
              <w:rPr>
                <w:rFonts w:asciiTheme="minorHAnsi" w:eastAsia="Calibri" w:hAnsiTheme="minorHAnsi" w:cs="Calibri"/>
                <w:bCs/>
                <w:color w:val="000000"/>
              </w:rPr>
              <w:t>nd deliver the product in sprints. Continuous</w:t>
            </w:r>
          </w:p>
        </w:tc>
      </w:tr>
      <w:tr w:rsidR="00C62E89" w:rsidRPr="001B3E36" w:rsidTr="00C62E89">
        <w:trPr>
          <w:trHeight w:val="1492"/>
        </w:trPr>
        <w:tc>
          <w:tcPr>
            <w:tcW w:w="1496"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C62E89" w:rsidRPr="001B3E36" w:rsidRDefault="00C62E89" w:rsidP="00C62E89">
            <w:pPr>
              <w:tabs>
                <w:tab w:val="left" w:pos="0"/>
              </w:tabs>
              <w:rPr>
                <w:rFonts w:asciiTheme="minorHAnsi" w:hAnsiTheme="minorHAnsi" w:cs="Arial"/>
              </w:rPr>
            </w:pPr>
            <w:r w:rsidRPr="001B3E36">
              <w:rPr>
                <w:rFonts w:asciiTheme="minorHAnsi" w:hAnsiTheme="minorHAnsi" w:cs="Arial"/>
              </w:rPr>
              <w:t>Role &amp; Contribution</w:t>
            </w:r>
          </w:p>
        </w:tc>
        <w:tc>
          <w:tcPr>
            <w:tcW w:w="7134"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C62E89" w:rsidRPr="001B3E36" w:rsidRDefault="00C62E89" w:rsidP="00C62E89">
            <w:pPr>
              <w:tabs>
                <w:tab w:val="left" w:pos="0"/>
              </w:tabs>
              <w:ind w:left="360"/>
              <w:rPr>
                <w:rFonts w:asciiTheme="minorHAnsi" w:hAnsiTheme="minorHAnsi" w:cs="Arial"/>
              </w:rPr>
            </w:pPr>
            <w:r w:rsidRPr="001B3E36">
              <w:rPr>
                <w:rFonts w:asciiTheme="minorHAnsi" w:hAnsiTheme="minorHAnsi" w:cs="Arial"/>
              </w:rPr>
              <w:t>Role : Software Engineer</w:t>
            </w:r>
          </w:p>
          <w:p w:rsidR="00C62E89" w:rsidRPr="001B3E36" w:rsidRDefault="00C62E89" w:rsidP="00C62E89">
            <w:pPr>
              <w:tabs>
                <w:tab w:val="left" w:pos="0"/>
              </w:tabs>
              <w:ind w:left="360"/>
              <w:rPr>
                <w:rFonts w:asciiTheme="minorHAnsi" w:hAnsiTheme="minorHAnsi" w:cs="Arial"/>
              </w:rPr>
            </w:pPr>
            <w:r w:rsidRPr="001B3E36">
              <w:rPr>
                <w:rFonts w:asciiTheme="minorHAnsi" w:hAnsiTheme="minorHAnsi" w:cs="Arial"/>
              </w:rPr>
              <w:t>Contribution:</w:t>
            </w:r>
          </w:p>
          <w:p w:rsidR="00462B1E" w:rsidRPr="00462B1E" w:rsidRDefault="00462B1E" w:rsidP="00462B1E">
            <w:pPr>
              <w:pStyle w:val="ListParagraph"/>
              <w:numPr>
                <w:ilvl w:val="0"/>
                <w:numId w:val="6"/>
              </w:numPr>
              <w:tabs>
                <w:tab w:val="left" w:pos="0"/>
              </w:tabs>
              <w:rPr>
                <w:rFonts w:asciiTheme="minorHAnsi" w:hAnsiTheme="minorHAnsi" w:cs="Arial"/>
              </w:rPr>
            </w:pPr>
            <w:r w:rsidRPr="00462B1E">
              <w:rPr>
                <w:rFonts w:asciiTheme="minorHAnsi" w:hAnsiTheme="minorHAnsi" w:cs="Arial"/>
              </w:rPr>
              <w:t>Involved in the python development design discussions.</w:t>
            </w:r>
          </w:p>
          <w:p w:rsidR="00462B1E" w:rsidRPr="00462B1E" w:rsidRDefault="00462B1E" w:rsidP="00462B1E">
            <w:pPr>
              <w:pStyle w:val="ListParagraph"/>
              <w:numPr>
                <w:ilvl w:val="0"/>
                <w:numId w:val="6"/>
              </w:numPr>
              <w:tabs>
                <w:tab w:val="left" w:pos="0"/>
              </w:tabs>
              <w:rPr>
                <w:rFonts w:asciiTheme="minorHAnsi" w:hAnsiTheme="minorHAnsi" w:cs="Arial"/>
              </w:rPr>
            </w:pPr>
            <w:r w:rsidRPr="00462B1E">
              <w:rPr>
                <w:rFonts w:asciiTheme="minorHAnsi" w:hAnsiTheme="minorHAnsi" w:cs="Arial"/>
              </w:rPr>
              <w:t>Worked on writing scripts for automating Backup software installations using python.</w:t>
            </w:r>
          </w:p>
          <w:p w:rsidR="00462B1E" w:rsidRPr="00462B1E" w:rsidRDefault="00462B1E" w:rsidP="00462B1E">
            <w:pPr>
              <w:pStyle w:val="ListParagraph"/>
              <w:numPr>
                <w:ilvl w:val="0"/>
                <w:numId w:val="6"/>
              </w:numPr>
              <w:tabs>
                <w:tab w:val="left" w:pos="0"/>
              </w:tabs>
              <w:rPr>
                <w:rFonts w:asciiTheme="minorHAnsi" w:hAnsiTheme="minorHAnsi" w:cs="Arial"/>
              </w:rPr>
            </w:pPr>
            <w:r w:rsidRPr="00462B1E">
              <w:rPr>
                <w:rFonts w:asciiTheme="minorHAnsi" w:hAnsiTheme="minorHAnsi" w:cs="Arial"/>
              </w:rPr>
              <w:t>Worked on writing test scenarios and unit tests.</w:t>
            </w:r>
          </w:p>
          <w:p w:rsidR="00462B1E" w:rsidRPr="00462B1E" w:rsidRDefault="00462B1E" w:rsidP="00462B1E">
            <w:pPr>
              <w:pStyle w:val="ListParagraph"/>
              <w:numPr>
                <w:ilvl w:val="0"/>
                <w:numId w:val="6"/>
              </w:numPr>
              <w:tabs>
                <w:tab w:val="left" w:pos="0"/>
              </w:tabs>
              <w:rPr>
                <w:rFonts w:asciiTheme="minorHAnsi" w:hAnsiTheme="minorHAnsi" w:cs="Arial"/>
              </w:rPr>
            </w:pPr>
            <w:r w:rsidRPr="00462B1E">
              <w:rPr>
                <w:rFonts w:asciiTheme="minorHAnsi" w:hAnsiTheme="minorHAnsi" w:cs="Arial"/>
              </w:rPr>
              <w:t>Worked on developing test automation framework.</w:t>
            </w:r>
          </w:p>
          <w:p w:rsidR="00462B1E" w:rsidRPr="00462B1E" w:rsidRDefault="00462B1E" w:rsidP="00462B1E">
            <w:pPr>
              <w:pStyle w:val="ListParagraph"/>
              <w:numPr>
                <w:ilvl w:val="0"/>
                <w:numId w:val="6"/>
              </w:numPr>
              <w:tabs>
                <w:tab w:val="left" w:pos="0"/>
              </w:tabs>
              <w:rPr>
                <w:rFonts w:asciiTheme="minorHAnsi" w:hAnsiTheme="minorHAnsi" w:cs="Arial"/>
              </w:rPr>
            </w:pPr>
            <w:r w:rsidRPr="00462B1E">
              <w:rPr>
                <w:rFonts w:asciiTheme="minorHAnsi" w:hAnsiTheme="minorHAnsi" w:cs="Arial"/>
              </w:rPr>
              <w:t>Ported shell scripts into python scripts.</w:t>
            </w:r>
          </w:p>
          <w:p w:rsidR="00462B1E" w:rsidRPr="00462B1E" w:rsidRDefault="00462B1E" w:rsidP="00462B1E">
            <w:pPr>
              <w:pStyle w:val="ListParagraph"/>
              <w:numPr>
                <w:ilvl w:val="0"/>
                <w:numId w:val="6"/>
              </w:numPr>
              <w:tabs>
                <w:tab w:val="left" w:pos="0"/>
              </w:tabs>
              <w:rPr>
                <w:rFonts w:asciiTheme="minorHAnsi" w:hAnsiTheme="minorHAnsi" w:cs="Arial"/>
              </w:rPr>
            </w:pPr>
            <w:r w:rsidRPr="00462B1E">
              <w:rPr>
                <w:rFonts w:asciiTheme="minorHAnsi" w:hAnsiTheme="minorHAnsi" w:cs="Arial"/>
              </w:rPr>
              <w:t>Prepared CPI documentation.</w:t>
            </w:r>
          </w:p>
          <w:p w:rsidR="00462B1E" w:rsidRPr="00462B1E" w:rsidRDefault="00462B1E" w:rsidP="00462B1E">
            <w:pPr>
              <w:pStyle w:val="ListParagraph"/>
              <w:numPr>
                <w:ilvl w:val="0"/>
                <w:numId w:val="6"/>
              </w:numPr>
              <w:tabs>
                <w:tab w:val="left" w:pos="0"/>
              </w:tabs>
              <w:rPr>
                <w:rFonts w:asciiTheme="minorHAnsi" w:hAnsiTheme="minorHAnsi" w:cs="Arial"/>
              </w:rPr>
            </w:pPr>
            <w:r w:rsidRPr="00462B1E">
              <w:rPr>
                <w:rFonts w:asciiTheme="minorHAnsi" w:hAnsiTheme="minorHAnsi" w:cs="Arial"/>
              </w:rPr>
              <w:t>Interaction with client and gave demos.</w:t>
            </w:r>
          </w:p>
          <w:p w:rsidR="00C62E89" w:rsidRPr="00462B1E" w:rsidRDefault="00462B1E" w:rsidP="00462B1E">
            <w:pPr>
              <w:pStyle w:val="ListParagraph"/>
              <w:numPr>
                <w:ilvl w:val="0"/>
                <w:numId w:val="6"/>
              </w:numPr>
              <w:tabs>
                <w:tab w:val="left" w:pos="0"/>
              </w:tabs>
              <w:rPr>
                <w:rFonts w:asciiTheme="minorHAnsi" w:hAnsiTheme="minorHAnsi" w:cs="Arial"/>
              </w:rPr>
            </w:pPr>
            <w:r w:rsidRPr="00462B1E">
              <w:rPr>
                <w:rFonts w:asciiTheme="minorHAnsi" w:hAnsiTheme="minorHAnsi" w:cs="Arial"/>
              </w:rPr>
              <w:t>Followed Agile Methodology.</w:t>
            </w:r>
          </w:p>
        </w:tc>
      </w:tr>
      <w:tr w:rsidR="00C62E89" w:rsidRPr="001B3E36" w:rsidTr="00C62E89">
        <w:trPr>
          <w:trHeight w:val="447"/>
        </w:trPr>
        <w:tc>
          <w:tcPr>
            <w:tcW w:w="1496"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C62E89" w:rsidRPr="001B3E36" w:rsidRDefault="00C62E89" w:rsidP="00C62E89">
            <w:pPr>
              <w:tabs>
                <w:tab w:val="left" w:pos="0"/>
              </w:tabs>
              <w:rPr>
                <w:rFonts w:asciiTheme="minorHAnsi" w:hAnsiTheme="minorHAnsi" w:cs="Arial"/>
              </w:rPr>
            </w:pPr>
            <w:r w:rsidRPr="001B3E36">
              <w:rPr>
                <w:rFonts w:asciiTheme="minorHAnsi" w:hAnsiTheme="minorHAnsi" w:cs="Arial"/>
              </w:rPr>
              <w:t>Technologies</w:t>
            </w:r>
          </w:p>
        </w:tc>
        <w:tc>
          <w:tcPr>
            <w:tcW w:w="7134"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tcMar>
            <w:vAlign w:val="center"/>
          </w:tcPr>
          <w:p w:rsidR="00C62E89" w:rsidRPr="001B3E36" w:rsidRDefault="00C62E89" w:rsidP="00C62E89">
            <w:pPr>
              <w:tabs>
                <w:tab w:val="left" w:pos="0"/>
              </w:tabs>
              <w:spacing w:before="240"/>
              <w:ind w:left="360"/>
              <w:rPr>
                <w:rFonts w:asciiTheme="minorHAnsi" w:hAnsiTheme="minorHAnsi" w:cs="Arial"/>
              </w:rPr>
            </w:pPr>
            <w:r w:rsidRPr="001B3E36">
              <w:rPr>
                <w:rFonts w:asciiTheme="minorHAnsi" w:hAnsiTheme="minorHAnsi" w:cs="Arial"/>
              </w:rPr>
              <w:t>Python, Linux</w:t>
            </w:r>
          </w:p>
        </w:tc>
      </w:tr>
    </w:tbl>
    <w:p w:rsidR="00C62E89" w:rsidRDefault="00C62E89" w:rsidP="00456FA0">
      <w:pPr>
        <w:rPr>
          <w:rFonts w:asciiTheme="minorHAnsi" w:hAnsiTheme="minorHAnsi" w:cs="Tahoma"/>
          <w:b/>
        </w:rPr>
      </w:pPr>
      <w:r>
        <w:rPr>
          <w:rFonts w:asciiTheme="minorHAnsi" w:hAnsiTheme="minorHAnsi" w:cs="Tahoma"/>
          <w:b/>
        </w:rPr>
        <w:t>Project2:</w:t>
      </w:r>
    </w:p>
    <w:p w:rsidR="00C62E89" w:rsidRDefault="00C62E89" w:rsidP="00456FA0">
      <w:pPr>
        <w:rPr>
          <w:rFonts w:asciiTheme="minorHAnsi" w:hAnsiTheme="minorHAnsi" w:cs="Tahoma"/>
          <w:b/>
        </w:rPr>
      </w:pPr>
    </w:p>
    <w:p w:rsidR="00D458C4" w:rsidRDefault="00D458C4" w:rsidP="00456FA0">
      <w:pPr>
        <w:rPr>
          <w:rFonts w:asciiTheme="minorHAnsi" w:hAnsiTheme="minorHAnsi" w:cs="Tahoma"/>
          <w:b/>
        </w:rPr>
      </w:pPr>
    </w:p>
    <w:p w:rsidR="005B247C" w:rsidRDefault="005B247C" w:rsidP="00D458C4">
      <w:pPr>
        <w:rPr>
          <w:rFonts w:asciiTheme="minorHAnsi" w:hAnsiTheme="minorHAnsi" w:cs="Tahoma"/>
          <w:b/>
        </w:rPr>
      </w:pPr>
    </w:p>
    <w:p w:rsidR="00D458C4" w:rsidRDefault="00D458C4" w:rsidP="00D458C4">
      <w:pPr>
        <w:rPr>
          <w:rFonts w:asciiTheme="minorHAnsi" w:hAnsiTheme="minorHAnsi" w:cs="Tahoma"/>
          <w:b/>
        </w:rPr>
      </w:pPr>
    </w:p>
    <w:p w:rsidR="001F61AC" w:rsidRDefault="001F61AC" w:rsidP="00D458C4">
      <w:pPr>
        <w:rPr>
          <w:rFonts w:asciiTheme="minorHAnsi" w:hAnsiTheme="minorHAnsi" w:cs="Tahoma"/>
          <w:b/>
        </w:rPr>
      </w:pPr>
    </w:p>
    <w:p w:rsidR="001F61AC" w:rsidRDefault="00462B1E" w:rsidP="00D458C4">
      <w:pPr>
        <w:rPr>
          <w:rFonts w:asciiTheme="minorHAnsi" w:hAnsiTheme="minorHAnsi" w:cs="Tahoma"/>
          <w:b/>
        </w:rPr>
      </w:pPr>
      <w:r w:rsidRPr="001B3E36">
        <w:rPr>
          <w:rFonts w:asciiTheme="minorHAnsi" w:hAnsiTheme="minorHAnsi"/>
          <w:noProof/>
        </w:rPr>
        <mc:AlternateContent>
          <mc:Choice Requires="wps">
            <w:drawing>
              <wp:anchor distT="0" distB="0" distL="114300" distR="114300" simplePos="0" relativeHeight="251668992" behindDoc="0" locked="0" layoutInCell="1" allowOverlap="1" wp14:anchorId="2157ED98" wp14:editId="4542B38A">
                <wp:simplePos x="0" y="0"/>
                <wp:positionH relativeFrom="column">
                  <wp:posOffset>-80645</wp:posOffset>
                </wp:positionH>
                <wp:positionV relativeFrom="paragraph">
                  <wp:posOffset>164465</wp:posOffset>
                </wp:positionV>
                <wp:extent cx="5562600" cy="257175"/>
                <wp:effectExtent l="0" t="0" r="0" b="9525"/>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257175"/>
                        </a:xfrm>
                        <a:prstGeom prst="rect">
                          <a:avLst/>
                        </a:prstGeom>
                        <a:solidFill>
                          <a:srgbClr val="C6D9F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D26D9" w:rsidRPr="00E64B5C" w:rsidRDefault="00BD26D9" w:rsidP="00BD26D9">
                            <w:pPr>
                              <w:pStyle w:val="FrameContents"/>
                              <w:tabs>
                                <w:tab w:val="left" w:pos="360"/>
                              </w:tabs>
                              <w:spacing w:after="120" w:line="276" w:lineRule="auto"/>
                              <w:rPr>
                                <w:rFonts w:asciiTheme="minorHAnsi" w:hAnsiTheme="minorHAnsi" w:cs="Arial"/>
                                <w:b/>
                                <w:sz w:val="22"/>
                                <w:szCs w:val="22"/>
                              </w:rPr>
                            </w:pPr>
                            <w:r>
                              <w:rPr>
                                <w:rFonts w:asciiTheme="minorHAnsi" w:hAnsiTheme="minorHAnsi" w:cs="Arial"/>
                                <w:b/>
                                <w:sz w:val="22"/>
                                <w:szCs w:val="22"/>
                              </w:rPr>
                              <w:t>Educational Qualification</w:t>
                            </w:r>
                          </w:p>
                          <w:p w:rsidR="00BD26D9" w:rsidRDefault="00BD26D9" w:rsidP="00BD26D9">
                            <w:pPr>
                              <w:pStyle w:val="FrameContents"/>
                              <w:tabs>
                                <w:tab w:val="left" w:pos="360"/>
                              </w:tabs>
                              <w:spacing w:after="120" w:line="276" w:lineRule="auto"/>
                              <w:rPr>
                                <w:rFonts w:ascii="Trebuchet MS" w:hAnsi="Trebuchet MS" w:cs="Arial"/>
                                <w:b/>
                                <w:sz w:val="22"/>
                                <w:szCs w:val="22"/>
                              </w:rPr>
                            </w:pPr>
                            <w:r>
                              <w:rPr>
                                <w:rFonts w:ascii="Trebuchet MS" w:hAnsi="Trebuchet MS" w:cs="Arial"/>
                                <w:b/>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6.35pt;margin-top:12.95pt;width:438pt;height:2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" fillcolor="#c6d9f1" stroked="f" strokeweight="0">
                <v:textbox>
                  <w:txbxContent>
                    <w:p w:rsidR="00BD26D9" w:rsidRPr="00E64B5C" w:rsidRDefault="00BD26D9" w:rsidP="00BD26D9">
                      <w:pPr>
                        <w:pStyle w:val="FrameContents"/>
                        <w:tabs>
                          <w:tab w:val="left" w:pos="360"/>
                        </w:tabs>
                        <w:spacing w:after="120" w:line="276" w:lineRule="auto"/>
                        <w:rPr>
                          <w:rFonts w:asciiTheme="minorHAnsi" w:hAnsiTheme="minorHAnsi" w:cs="Arial"/>
                          <w:b/>
                          <w:sz w:val="22"/>
                          <w:szCs w:val="22"/>
                        </w:rPr>
                      </w:pPr>
                      <w:r>
                        <w:rPr>
                          <w:rFonts w:asciiTheme="minorHAnsi" w:hAnsiTheme="minorHAnsi" w:cs="Arial"/>
                          <w:b/>
                          <w:sz w:val="22"/>
                          <w:szCs w:val="22"/>
                        </w:rPr>
                        <w:t>Educational Qualification</w:t>
                      </w:r>
                    </w:p>
                    <w:p w:rsidR="00BD26D9" w:rsidRDefault="00BD26D9" w:rsidP="00BD26D9">
                      <w:pPr>
                        <w:pStyle w:val="FrameContents"/>
                        <w:tabs>
                          <w:tab w:val="left" w:pos="360"/>
                        </w:tabs>
                        <w:spacing w:after="120" w:line="276" w:lineRule="auto"/>
                        <w:rPr>
                          <w:rFonts w:ascii="Trebuchet MS" w:hAnsi="Trebuchet MS" w:cs="Arial"/>
                          <w:b/>
                          <w:sz w:val="22"/>
                          <w:szCs w:val="22"/>
                        </w:rPr>
                      </w:pPr>
                      <w:r>
                        <w:rPr>
                          <w:rFonts w:ascii="Trebuchet MS" w:hAnsi="Trebuchet MS" w:cs="Arial"/>
                          <w:b/>
                          <w:sz w:val="22"/>
                          <w:szCs w:val="22"/>
                        </w:rPr>
                        <w:t xml:space="preserve">     </w:t>
                      </w:r>
                    </w:p>
                  </w:txbxContent>
                </v:textbox>
                <w10:wrap type="square"/>
              </v:rect>
            </w:pict>
          </mc:Fallback>
        </mc:AlternateContent>
      </w:r>
    </w:p>
    <w:tbl>
      <w:tblPr>
        <w:tblpPr w:leftFromText="180" w:rightFromText="180" w:vertAnchor="page" w:horzAnchor="margin" w:tblpY="3571"/>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9" w:type="dxa"/>
          <w:right w:w="54" w:type="dxa"/>
        </w:tblCellMar>
        <w:tblLook w:val="04A0" w:firstRow="1" w:lastRow="0" w:firstColumn="1" w:lastColumn="0" w:noHBand="0" w:noVBand="1"/>
      </w:tblPr>
      <w:tblGrid>
        <w:gridCol w:w="1413"/>
        <w:gridCol w:w="7217"/>
      </w:tblGrid>
      <w:tr w:rsidR="00462B1E" w:rsidRPr="001B3E36" w:rsidTr="00462B1E">
        <w:trPr>
          <w:trHeight w:val="86"/>
        </w:trPr>
        <w:tc>
          <w:tcPr>
            <w:tcW w:w="1413" w:type="dxa"/>
            <w:tcBorders>
              <w:top w:val="single" w:sz="4" w:space="0" w:color="00000A"/>
              <w:left w:val="single" w:sz="4" w:space="0" w:color="00000A"/>
              <w:bottom w:val="single" w:sz="4" w:space="0" w:color="00000A"/>
              <w:right w:val="single" w:sz="4" w:space="0" w:color="00000A"/>
            </w:tcBorders>
            <w:shd w:val="clear" w:color="auto" w:fill="F2F2F2"/>
            <w:tcMar>
              <w:left w:w="49" w:type="dxa"/>
            </w:tcMar>
            <w:vAlign w:val="center"/>
          </w:tcPr>
          <w:p w:rsidR="00462B1E" w:rsidRPr="001B3E36" w:rsidRDefault="00462B1E" w:rsidP="00462B1E">
            <w:pPr>
              <w:tabs>
                <w:tab w:val="left" w:pos="0"/>
              </w:tabs>
              <w:rPr>
                <w:rFonts w:asciiTheme="minorHAnsi" w:hAnsiTheme="minorHAnsi" w:cs="Arial"/>
              </w:rPr>
            </w:pPr>
            <w:r>
              <w:rPr>
                <w:rFonts w:asciiTheme="minorHAnsi" w:hAnsiTheme="minorHAnsi" w:cs="Arial"/>
              </w:rPr>
              <w:t xml:space="preserve">     M.Tech</w:t>
            </w:r>
          </w:p>
        </w:tc>
        <w:tc>
          <w:tcPr>
            <w:tcW w:w="7217" w:type="dxa"/>
            <w:tcBorders>
              <w:top w:val="single" w:sz="4" w:space="0" w:color="00000A"/>
              <w:left w:val="single" w:sz="4" w:space="0" w:color="00000A"/>
              <w:bottom w:val="single" w:sz="4" w:space="0" w:color="00000A"/>
              <w:right w:val="single" w:sz="4" w:space="0" w:color="00000A"/>
            </w:tcBorders>
            <w:shd w:val="clear" w:color="auto" w:fill="auto"/>
            <w:tcMar>
              <w:left w:w="49" w:type="dxa"/>
            </w:tcMar>
            <w:vAlign w:val="center"/>
          </w:tcPr>
          <w:p w:rsidR="00462B1E" w:rsidRPr="001B3E36" w:rsidRDefault="00462B1E" w:rsidP="00462B1E">
            <w:pPr>
              <w:pStyle w:val="ListParagraph"/>
              <w:widowControl w:val="0"/>
              <w:numPr>
                <w:ilvl w:val="0"/>
                <w:numId w:val="16"/>
              </w:numPr>
              <w:autoSpaceDE w:val="0"/>
              <w:spacing w:line="276" w:lineRule="auto"/>
              <w:contextualSpacing w:val="0"/>
              <w:rPr>
                <w:rFonts w:asciiTheme="minorHAnsi" w:hAnsiTheme="minorHAnsi" w:cs="Calibri"/>
              </w:rPr>
            </w:pPr>
            <w:r w:rsidRPr="001B3E36">
              <w:rPr>
                <w:rFonts w:asciiTheme="minorHAnsi" w:hAnsiTheme="minorHAnsi" w:cs="Arial"/>
              </w:rPr>
              <w:t xml:space="preserve">Post Graduate from </w:t>
            </w:r>
            <w:r>
              <w:rPr>
                <w:rFonts w:asciiTheme="minorHAnsi" w:hAnsiTheme="minorHAnsi" w:cs="Arial"/>
              </w:rPr>
              <w:t xml:space="preserve">Acharya Nagarjuna University </w:t>
            </w:r>
            <w:r>
              <w:rPr>
                <w:rFonts w:asciiTheme="minorHAnsi" w:hAnsiTheme="minorHAnsi" w:cs="Calibri"/>
              </w:rPr>
              <w:t>in 2008</w:t>
            </w:r>
            <w:r w:rsidRPr="001B3E36">
              <w:rPr>
                <w:rFonts w:asciiTheme="minorHAnsi" w:hAnsiTheme="minorHAnsi" w:cs="Calibri"/>
              </w:rPr>
              <w:t>.</w:t>
            </w:r>
          </w:p>
        </w:tc>
      </w:tr>
    </w:tbl>
    <w:p w:rsidR="00462B1E" w:rsidRPr="001B3E36" w:rsidRDefault="00462B1E" w:rsidP="00D458C4">
      <w:pPr>
        <w:rPr>
          <w:rFonts w:asciiTheme="minorHAnsi" w:hAnsiTheme="minorHAnsi" w:cs="Tahoma"/>
          <w:b/>
        </w:rPr>
      </w:pPr>
    </w:p>
    <w:p w:rsidR="001D21A0" w:rsidRPr="001B3E36" w:rsidRDefault="001F61AC" w:rsidP="00456FA0">
      <w:pPr>
        <w:widowControl w:val="0"/>
        <w:autoSpaceDE w:val="0"/>
        <w:spacing w:line="276" w:lineRule="auto"/>
        <w:rPr>
          <w:rFonts w:asciiTheme="minorHAnsi" w:hAnsiTheme="minorHAnsi" w:cs="Calibri"/>
        </w:rPr>
      </w:pPr>
      <w:r w:rsidRPr="001B3E36">
        <w:rPr>
          <w:rFonts w:asciiTheme="minorHAnsi" w:hAnsiTheme="minorHAnsi"/>
          <w:noProof/>
        </w:rPr>
        <mc:AlternateContent>
          <mc:Choice Requires="wps">
            <w:drawing>
              <wp:anchor distT="0" distB="0" distL="114300" distR="114300" simplePos="0" relativeHeight="251663872" behindDoc="0" locked="0" layoutInCell="1" allowOverlap="1" wp14:anchorId="3CCDF067" wp14:editId="438C6387">
                <wp:simplePos x="0" y="0"/>
                <wp:positionH relativeFrom="column">
                  <wp:posOffset>-9525</wp:posOffset>
                </wp:positionH>
                <wp:positionV relativeFrom="paragraph">
                  <wp:posOffset>0</wp:posOffset>
                </wp:positionV>
                <wp:extent cx="5657850" cy="247650"/>
                <wp:effectExtent l="0" t="0" r="0" b="0"/>
                <wp:wrapSquare wrapText="bothSides"/>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247650"/>
                        </a:xfrm>
                        <a:prstGeom prst="rect">
                          <a:avLst/>
                        </a:prstGeom>
                        <a:solidFill>
                          <a:srgbClr val="C6D9F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D54C22" w:rsidRPr="00BD26D9" w:rsidRDefault="00D54C22" w:rsidP="00D54C22">
                            <w:pPr>
                              <w:pStyle w:val="FrameContents"/>
                              <w:tabs>
                                <w:tab w:val="left" w:pos="360"/>
                              </w:tabs>
                              <w:spacing w:after="120" w:line="276" w:lineRule="auto"/>
                              <w:rPr>
                                <w:rFonts w:asciiTheme="minorHAnsi" w:hAnsiTheme="minorHAnsi" w:cs="Arial"/>
                                <w:b/>
                                <w:sz w:val="22"/>
                                <w:szCs w:val="22"/>
                              </w:rPr>
                            </w:pPr>
                            <w:r w:rsidRPr="00BD26D9">
                              <w:rPr>
                                <w:rFonts w:asciiTheme="minorHAnsi" w:hAnsiTheme="minorHAnsi" w:cs="Arial"/>
                                <w:b/>
                                <w:sz w:val="22"/>
                                <w:szCs w:val="22"/>
                              </w:rPr>
                              <w:t>Personal Details</w:t>
                            </w:r>
                          </w:p>
                          <w:p w:rsidR="00D54C22" w:rsidRDefault="00D54C22" w:rsidP="00D54C22">
                            <w:pPr>
                              <w:pStyle w:val="FrameContents"/>
                              <w:tabs>
                                <w:tab w:val="left" w:pos="360"/>
                              </w:tabs>
                              <w:spacing w:after="120" w:line="276" w:lineRule="auto"/>
                              <w:rPr>
                                <w:rFonts w:ascii="Trebuchet MS" w:hAnsi="Trebuchet MS" w:cs="Arial"/>
                                <w:b/>
                                <w:sz w:val="22"/>
                                <w:szCs w:val="22"/>
                              </w:rPr>
                            </w:pPr>
                            <w:r>
                              <w:rPr>
                                <w:rFonts w:ascii="Trebuchet MS" w:hAnsi="Trebuchet MS" w:cs="Arial"/>
                                <w:b/>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497FA6" id="Rectangle 8" o:spid="_x0000_s1031" style="position:absolute;margin-left:-.75pt;margin-top:0;width:445.5pt;height:1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" fillcolor="#c6d9f1" stroked="f" strokeweight="0">
                <v:textbox>
                  <w:txbxContent>
                    <w:p w:rsidR="00D54C22" w:rsidRPr="00BD26D9" w:rsidRDefault="00D54C22" w:rsidP="00D54C22">
                      <w:pPr>
                        <w:pStyle w:val="FrameContents"/>
                        <w:tabs>
                          <w:tab w:val="left" w:pos="360"/>
                        </w:tabs>
                        <w:spacing w:after="120" w:line="276" w:lineRule="auto"/>
                        <w:rPr>
                          <w:rFonts w:asciiTheme="minorHAnsi" w:hAnsiTheme="minorHAnsi" w:cs="Arial"/>
                          <w:b/>
                          <w:sz w:val="22"/>
                          <w:szCs w:val="22"/>
                        </w:rPr>
                      </w:pPr>
                      <w:r w:rsidRPr="00BD26D9">
                        <w:rPr>
                          <w:rFonts w:asciiTheme="minorHAnsi" w:hAnsiTheme="minorHAnsi" w:cs="Arial"/>
                          <w:b/>
                          <w:sz w:val="22"/>
                          <w:szCs w:val="22"/>
                        </w:rPr>
                        <w:t>Personal Details</w:t>
                      </w:r>
                    </w:p>
                    <w:p w:rsidR="00D54C22" w:rsidRDefault="00D54C22" w:rsidP="00D54C22">
                      <w:pPr>
                        <w:pStyle w:val="FrameContents"/>
                        <w:tabs>
                          <w:tab w:val="left" w:pos="360"/>
                        </w:tabs>
                        <w:spacing w:after="120" w:line="276" w:lineRule="auto"/>
                        <w:rPr>
                          <w:rFonts w:ascii="Trebuchet MS" w:hAnsi="Trebuchet MS" w:cs="Arial"/>
                          <w:b/>
                          <w:sz w:val="22"/>
                          <w:szCs w:val="22"/>
                        </w:rPr>
                      </w:pPr>
                      <w:r>
                        <w:rPr>
                          <w:rFonts w:ascii="Trebuchet MS" w:hAnsi="Trebuchet MS" w:cs="Arial"/>
                          <w:b/>
                          <w:sz w:val="22"/>
                          <w:szCs w:val="22"/>
                        </w:rPr>
                        <w:t xml:space="preserve">     </w:t>
                      </w:r>
                    </w:p>
                  </w:txbxContent>
                </v:textbox>
                <w10:wrap type="square"/>
              </v:rect>
            </w:pict>
          </mc:Fallback>
        </mc:AlternateContent>
      </w:r>
      <w:r w:rsidR="007C661D" w:rsidRPr="001B3E36">
        <w:rPr>
          <w:rFonts w:asciiTheme="minorHAnsi" w:hAnsiTheme="minorHAnsi" w:cs="Calibri"/>
        </w:rPr>
        <w:t>N</w:t>
      </w:r>
      <w:r w:rsidR="001D21A0" w:rsidRPr="001B3E36">
        <w:rPr>
          <w:rFonts w:asciiTheme="minorHAnsi" w:hAnsiTheme="minorHAnsi" w:cs="Calibri"/>
        </w:rPr>
        <w:t>ame</w:t>
      </w:r>
      <w:r w:rsidR="001D21A0" w:rsidRPr="001B3E36">
        <w:rPr>
          <w:rFonts w:asciiTheme="minorHAnsi" w:hAnsiTheme="minorHAnsi" w:cs="Calibri"/>
        </w:rPr>
        <w:tab/>
      </w:r>
      <w:r w:rsidR="001D21A0" w:rsidRPr="001B3E36">
        <w:rPr>
          <w:rFonts w:asciiTheme="minorHAnsi" w:hAnsiTheme="minorHAnsi" w:cs="Calibri"/>
        </w:rPr>
        <w:tab/>
      </w:r>
      <w:r w:rsidR="007C661D" w:rsidRPr="001B3E36">
        <w:rPr>
          <w:rFonts w:asciiTheme="minorHAnsi" w:hAnsiTheme="minorHAnsi" w:cs="Calibri"/>
        </w:rPr>
        <w:tab/>
      </w:r>
      <w:r w:rsidR="001D21A0" w:rsidRPr="001B3E36">
        <w:rPr>
          <w:rFonts w:asciiTheme="minorHAnsi" w:hAnsiTheme="minorHAnsi" w:cs="Calibri"/>
        </w:rPr>
        <w:t xml:space="preserve">:  </w:t>
      </w:r>
      <w:r w:rsidR="005B247C" w:rsidRPr="001B3E36">
        <w:rPr>
          <w:rFonts w:asciiTheme="minorHAnsi" w:hAnsiTheme="minorHAnsi" w:cs="Calibri"/>
        </w:rPr>
        <w:t xml:space="preserve">Praveen </w:t>
      </w:r>
      <w:r w:rsidR="00D22562" w:rsidRPr="001B3E36">
        <w:rPr>
          <w:rFonts w:asciiTheme="minorHAnsi" w:hAnsiTheme="minorHAnsi" w:cs="Calibri"/>
        </w:rPr>
        <w:t>Kumar</w:t>
      </w:r>
      <w:r w:rsidR="005B247C" w:rsidRPr="001B3E36">
        <w:rPr>
          <w:rFonts w:asciiTheme="minorHAnsi" w:hAnsiTheme="minorHAnsi" w:cs="Calibri"/>
        </w:rPr>
        <w:t xml:space="preserve"> </w:t>
      </w:r>
      <w:r w:rsidR="00D22562" w:rsidRPr="001B3E36">
        <w:rPr>
          <w:rFonts w:asciiTheme="minorHAnsi" w:hAnsiTheme="minorHAnsi" w:cs="Calibri"/>
        </w:rPr>
        <w:t>Attota</w:t>
      </w:r>
    </w:p>
    <w:p w:rsidR="001D21A0" w:rsidRPr="001B3E36" w:rsidRDefault="001D21A0" w:rsidP="00456FA0">
      <w:pPr>
        <w:widowControl w:val="0"/>
        <w:autoSpaceDE w:val="0"/>
        <w:spacing w:line="276" w:lineRule="auto"/>
        <w:rPr>
          <w:rFonts w:asciiTheme="minorHAnsi" w:hAnsiTheme="minorHAnsi" w:cs="Calibri"/>
        </w:rPr>
      </w:pPr>
      <w:r w:rsidRPr="001B3E36">
        <w:rPr>
          <w:rFonts w:asciiTheme="minorHAnsi" w:hAnsiTheme="minorHAnsi" w:cs="Calibri"/>
        </w:rPr>
        <w:t>Date of birth</w:t>
      </w:r>
      <w:r w:rsidRPr="001B3E36">
        <w:rPr>
          <w:rFonts w:asciiTheme="minorHAnsi" w:hAnsiTheme="minorHAnsi" w:cs="Calibri"/>
        </w:rPr>
        <w:tab/>
      </w:r>
      <w:r w:rsidRPr="001B3E36">
        <w:rPr>
          <w:rFonts w:asciiTheme="minorHAnsi" w:hAnsiTheme="minorHAnsi" w:cs="Calibri"/>
        </w:rPr>
        <w:tab/>
        <w:t xml:space="preserve">:  </w:t>
      </w:r>
      <w:r w:rsidR="005B247C" w:rsidRPr="001B3E36">
        <w:rPr>
          <w:rFonts w:asciiTheme="minorHAnsi" w:hAnsiTheme="minorHAnsi" w:cs="Calibri"/>
        </w:rPr>
        <w:t>11</w:t>
      </w:r>
      <w:r w:rsidRPr="001B3E36">
        <w:rPr>
          <w:rFonts w:asciiTheme="minorHAnsi" w:hAnsiTheme="minorHAnsi" w:cs="Calibri"/>
          <w:vertAlign w:val="superscript"/>
        </w:rPr>
        <w:t>th</w:t>
      </w:r>
      <w:r w:rsidRPr="001B3E36">
        <w:rPr>
          <w:rFonts w:asciiTheme="minorHAnsi" w:hAnsiTheme="minorHAnsi" w:cs="Calibri"/>
        </w:rPr>
        <w:t xml:space="preserve"> </w:t>
      </w:r>
      <w:r w:rsidR="005B247C" w:rsidRPr="001B3E36">
        <w:rPr>
          <w:rFonts w:asciiTheme="minorHAnsi" w:hAnsiTheme="minorHAnsi" w:cs="Calibri"/>
        </w:rPr>
        <w:t>June</w:t>
      </w:r>
      <w:r w:rsidRPr="001B3E36">
        <w:rPr>
          <w:rFonts w:asciiTheme="minorHAnsi" w:hAnsiTheme="minorHAnsi" w:cs="Calibri"/>
        </w:rPr>
        <w:t xml:space="preserve"> 198</w:t>
      </w:r>
      <w:r w:rsidR="005B247C" w:rsidRPr="001B3E36">
        <w:rPr>
          <w:rFonts w:asciiTheme="minorHAnsi" w:hAnsiTheme="minorHAnsi" w:cs="Calibri"/>
        </w:rPr>
        <w:t>3</w:t>
      </w:r>
    </w:p>
    <w:p w:rsidR="001D21A0" w:rsidRPr="001B3E36" w:rsidRDefault="001D21A0" w:rsidP="00456FA0">
      <w:pPr>
        <w:widowControl w:val="0"/>
        <w:autoSpaceDE w:val="0"/>
        <w:spacing w:line="276" w:lineRule="auto"/>
        <w:rPr>
          <w:rFonts w:asciiTheme="minorHAnsi" w:hAnsiTheme="minorHAnsi" w:cs="Calibri"/>
        </w:rPr>
      </w:pPr>
      <w:r w:rsidRPr="001B3E36">
        <w:rPr>
          <w:rFonts w:asciiTheme="minorHAnsi" w:hAnsiTheme="minorHAnsi" w:cs="Calibri"/>
        </w:rPr>
        <w:t>Permanent Address</w:t>
      </w:r>
      <w:r w:rsidRPr="001B3E36">
        <w:rPr>
          <w:rFonts w:asciiTheme="minorHAnsi" w:hAnsiTheme="minorHAnsi" w:cs="Calibri"/>
        </w:rPr>
        <w:tab/>
        <w:t xml:space="preserve">:  </w:t>
      </w:r>
      <w:proofErr w:type="spellStart"/>
      <w:r w:rsidR="00D22562">
        <w:rPr>
          <w:rFonts w:asciiTheme="minorHAnsi" w:hAnsiTheme="minorHAnsi" w:cs="Calibri"/>
        </w:rPr>
        <w:t>P</w:t>
      </w:r>
      <w:r w:rsidR="001B3E36" w:rsidRPr="001B3E36">
        <w:rPr>
          <w:rFonts w:asciiTheme="minorHAnsi" w:hAnsiTheme="minorHAnsi" w:cs="Calibri"/>
        </w:rPr>
        <w:t>oondla</w:t>
      </w:r>
      <w:proofErr w:type="spellEnd"/>
      <w:r w:rsidR="001B3E36" w:rsidRPr="001B3E36">
        <w:rPr>
          <w:rFonts w:asciiTheme="minorHAnsi" w:hAnsiTheme="minorHAnsi" w:cs="Calibri"/>
        </w:rPr>
        <w:t xml:space="preserve"> (post)</w:t>
      </w:r>
      <w:r w:rsidR="00D22562" w:rsidRPr="001B3E36">
        <w:rPr>
          <w:rFonts w:asciiTheme="minorHAnsi" w:hAnsiTheme="minorHAnsi" w:cs="Calibri"/>
        </w:rPr>
        <w:t xml:space="preserve">, </w:t>
      </w:r>
      <w:proofErr w:type="spellStart"/>
      <w:r w:rsidR="00D22562" w:rsidRPr="001B3E36">
        <w:rPr>
          <w:rFonts w:asciiTheme="minorHAnsi" w:hAnsiTheme="minorHAnsi" w:cs="Calibri"/>
        </w:rPr>
        <w:t>bapatla</w:t>
      </w:r>
      <w:proofErr w:type="spellEnd"/>
      <w:r w:rsidR="001B3E36" w:rsidRPr="001B3E36">
        <w:rPr>
          <w:rFonts w:asciiTheme="minorHAnsi" w:hAnsiTheme="minorHAnsi" w:cs="Calibri"/>
        </w:rPr>
        <w:t xml:space="preserve"> (</w:t>
      </w:r>
      <w:r w:rsidR="00D22562" w:rsidRPr="001B3E36">
        <w:rPr>
          <w:rFonts w:asciiTheme="minorHAnsi" w:hAnsiTheme="minorHAnsi" w:cs="Calibri"/>
        </w:rPr>
        <w:t>Mandal</w:t>
      </w:r>
      <w:r w:rsidR="001B3E36" w:rsidRPr="001B3E36">
        <w:rPr>
          <w:rFonts w:asciiTheme="minorHAnsi" w:hAnsiTheme="minorHAnsi" w:cs="Calibri"/>
        </w:rPr>
        <w:t>)</w:t>
      </w:r>
      <w:r w:rsidR="00D22562" w:rsidRPr="001B3E36">
        <w:rPr>
          <w:rFonts w:asciiTheme="minorHAnsi" w:hAnsiTheme="minorHAnsi" w:cs="Calibri"/>
        </w:rPr>
        <w:t>, Guntur</w:t>
      </w:r>
      <w:r w:rsidR="001B3E36" w:rsidRPr="001B3E36">
        <w:rPr>
          <w:rFonts w:asciiTheme="minorHAnsi" w:hAnsiTheme="minorHAnsi" w:cs="Calibri"/>
        </w:rPr>
        <w:t xml:space="preserve"> (</w:t>
      </w:r>
      <w:r w:rsidR="00D22562">
        <w:rPr>
          <w:rFonts w:asciiTheme="minorHAnsi" w:hAnsiTheme="minorHAnsi" w:cs="Calibri"/>
        </w:rPr>
        <w:t>district</w:t>
      </w:r>
      <w:r w:rsidR="001B3E36" w:rsidRPr="001B3E36">
        <w:rPr>
          <w:rFonts w:asciiTheme="minorHAnsi" w:hAnsiTheme="minorHAnsi" w:cs="Calibri"/>
        </w:rPr>
        <w:t>)</w:t>
      </w:r>
      <w:r w:rsidR="00D22562" w:rsidRPr="001B3E36">
        <w:rPr>
          <w:rFonts w:asciiTheme="minorHAnsi" w:hAnsiTheme="minorHAnsi" w:cs="Calibri"/>
        </w:rPr>
        <w:t>, A.P</w:t>
      </w:r>
      <w:r w:rsidR="001B3E36" w:rsidRPr="001B3E36">
        <w:rPr>
          <w:rFonts w:asciiTheme="minorHAnsi" w:hAnsiTheme="minorHAnsi" w:cs="Calibri"/>
        </w:rPr>
        <w:t>,</w:t>
      </w:r>
      <w:r w:rsidRPr="001B3E36">
        <w:rPr>
          <w:rFonts w:asciiTheme="minorHAnsi" w:hAnsiTheme="minorHAnsi" w:cs="Calibri"/>
        </w:rPr>
        <w:t xml:space="preserve"> India                                              </w:t>
      </w:r>
    </w:p>
    <w:p w:rsidR="001D21A0" w:rsidRPr="001B3E36" w:rsidRDefault="001D21A0" w:rsidP="00456FA0">
      <w:pPr>
        <w:widowControl w:val="0"/>
        <w:autoSpaceDE w:val="0"/>
        <w:spacing w:line="276" w:lineRule="auto"/>
        <w:rPr>
          <w:rFonts w:asciiTheme="minorHAnsi" w:hAnsiTheme="minorHAnsi" w:cs="Calibri"/>
        </w:rPr>
      </w:pPr>
      <w:r w:rsidRPr="001B3E36">
        <w:rPr>
          <w:rFonts w:asciiTheme="minorHAnsi" w:hAnsiTheme="minorHAnsi" w:cs="Calibri"/>
        </w:rPr>
        <w:t>Nationality</w:t>
      </w:r>
      <w:r w:rsidRPr="001B3E36">
        <w:rPr>
          <w:rFonts w:asciiTheme="minorHAnsi" w:hAnsiTheme="minorHAnsi" w:cs="Calibri"/>
        </w:rPr>
        <w:tab/>
      </w:r>
      <w:r w:rsidRPr="001B3E36">
        <w:rPr>
          <w:rFonts w:asciiTheme="minorHAnsi" w:hAnsiTheme="minorHAnsi" w:cs="Calibri"/>
        </w:rPr>
        <w:tab/>
        <w:t>:  Indian</w:t>
      </w:r>
    </w:p>
    <w:p w:rsidR="001D21A0" w:rsidRPr="001B3E36" w:rsidRDefault="001D21A0" w:rsidP="00456FA0">
      <w:pPr>
        <w:widowControl w:val="0"/>
        <w:autoSpaceDE w:val="0"/>
        <w:spacing w:line="276" w:lineRule="auto"/>
        <w:rPr>
          <w:rFonts w:asciiTheme="minorHAnsi" w:hAnsiTheme="minorHAnsi" w:cs="Arial"/>
          <w:color w:val="000000"/>
        </w:rPr>
      </w:pPr>
      <w:r w:rsidRPr="001B3E36">
        <w:rPr>
          <w:rFonts w:asciiTheme="minorHAnsi" w:hAnsiTheme="minorHAnsi" w:cs="Calibri"/>
        </w:rPr>
        <w:t>Sex</w:t>
      </w:r>
      <w:r w:rsidRPr="001B3E36">
        <w:rPr>
          <w:rFonts w:asciiTheme="minorHAnsi" w:hAnsiTheme="minorHAnsi" w:cs="Calibri"/>
        </w:rPr>
        <w:tab/>
      </w:r>
      <w:r w:rsidRPr="001B3E36">
        <w:rPr>
          <w:rFonts w:asciiTheme="minorHAnsi" w:hAnsiTheme="minorHAnsi" w:cs="Calibri"/>
        </w:rPr>
        <w:tab/>
      </w:r>
      <w:r w:rsidRPr="001B3E36">
        <w:rPr>
          <w:rFonts w:asciiTheme="minorHAnsi" w:hAnsiTheme="minorHAnsi" w:cs="Calibri"/>
        </w:rPr>
        <w:tab/>
        <w:t>:  Male</w:t>
      </w:r>
    </w:p>
    <w:p w:rsidR="001D21A0" w:rsidRPr="001B3E36" w:rsidRDefault="001D21A0" w:rsidP="00456FA0">
      <w:pPr>
        <w:widowControl w:val="0"/>
        <w:autoSpaceDE w:val="0"/>
        <w:spacing w:line="276" w:lineRule="auto"/>
        <w:rPr>
          <w:rFonts w:asciiTheme="minorHAnsi" w:hAnsiTheme="minorHAnsi" w:cs="Calibri"/>
        </w:rPr>
      </w:pPr>
      <w:r w:rsidRPr="001B3E36">
        <w:rPr>
          <w:rFonts w:asciiTheme="minorHAnsi" w:hAnsiTheme="minorHAnsi" w:cs="Calibri"/>
        </w:rPr>
        <w:t>Marital status</w:t>
      </w:r>
      <w:r w:rsidRPr="001B3E36">
        <w:rPr>
          <w:rFonts w:asciiTheme="minorHAnsi" w:hAnsiTheme="minorHAnsi" w:cs="Calibri"/>
        </w:rPr>
        <w:tab/>
      </w:r>
      <w:r w:rsidRPr="001B3E36">
        <w:rPr>
          <w:rFonts w:asciiTheme="minorHAnsi" w:hAnsiTheme="minorHAnsi" w:cs="Calibri"/>
        </w:rPr>
        <w:tab/>
        <w:t>:  Single</w:t>
      </w:r>
    </w:p>
    <w:p w:rsidR="001D21A0" w:rsidRPr="001B3E36" w:rsidRDefault="001D21A0" w:rsidP="00456FA0">
      <w:pPr>
        <w:widowControl w:val="0"/>
        <w:autoSpaceDE w:val="0"/>
        <w:spacing w:line="276" w:lineRule="auto"/>
        <w:rPr>
          <w:rFonts w:asciiTheme="minorHAnsi" w:hAnsiTheme="minorHAnsi" w:cs="Calibri"/>
        </w:rPr>
      </w:pPr>
      <w:r w:rsidRPr="001B3E36">
        <w:rPr>
          <w:rFonts w:asciiTheme="minorHAnsi" w:hAnsiTheme="minorHAnsi" w:cs="Calibri"/>
        </w:rPr>
        <w:t>Languages known</w:t>
      </w:r>
      <w:r w:rsidRPr="001B3E36">
        <w:rPr>
          <w:rFonts w:asciiTheme="minorHAnsi" w:hAnsiTheme="minorHAnsi" w:cs="Calibri"/>
        </w:rPr>
        <w:tab/>
        <w:t>:  English, Hindi</w:t>
      </w:r>
    </w:p>
    <w:p w:rsidR="00BD26D9" w:rsidRPr="001B3E36" w:rsidRDefault="00BD26D9" w:rsidP="00456FA0">
      <w:pPr>
        <w:widowControl w:val="0"/>
        <w:autoSpaceDE w:val="0"/>
        <w:spacing w:line="276" w:lineRule="auto"/>
        <w:rPr>
          <w:rFonts w:asciiTheme="minorHAnsi" w:hAnsiTheme="minorHAnsi" w:cs="Calibri"/>
        </w:rPr>
      </w:pPr>
    </w:p>
    <w:p w:rsidR="00C33212" w:rsidRPr="001B3E36" w:rsidRDefault="00C33212" w:rsidP="00456FA0">
      <w:pPr>
        <w:tabs>
          <w:tab w:val="left" w:pos="6453"/>
        </w:tabs>
        <w:spacing w:after="120" w:line="276" w:lineRule="auto"/>
        <w:rPr>
          <w:rFonts w:asciiTheme="minorHAnsi" w:hAnsiTheme="minorHAnsi" w:cs="Tahoma"/>
          <w:b/>
        </w:rPr>
      </w:pPr>
      <w:r w:rsidRPr="001B3E36">
        <w:rPr>
          <w:rFonts w:asciiTheme="minorHAnsi" w:hAnsiTheme="minorHAnsi" w:cs="Tahoma"/>
          <w:b/>
        </w:rPr>
        <w:t xml:space="preserve"> </w:t>
      </w:r>
    </w:p>
    <w:sectPr w:rsidR="00C33212" w:rsidRPr="001B3E36">
      <w:headerReference w:type="default" r:id="rId12"/>
      <w:footerReference w:type="default" r:id="rId13"/>
      <w:pgSz w:w="12240" w:h="15840"/>
      <w:pgMar w:top="908" w:right="1800" w:bottom="1365" w:left="1800" w:header="851" w:footer="480" w:gutter="0"/>
      <w:pgBorders w:offsetFrom="page">
        <w:top w:val="thinThickLargeGap" w:sz="24" w:space="26" w:color="244061"/>
        <w:left w:val="thinThickLargeGap" w:sz="24" w:space="24" w:color="244061"/>
        <w:bottom w:val="thinThickLargeGap" w:sz="24" w:space="4" w:color="244061"/>
        <w:right w:val="thinThickLargeGap" w:sz="24" w:space="24" w:color="244061"/>
      </w:pgBorders>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E3F" w:rsidRDefault="00B05E3F">
      <w:r>
        <w:separator/>
      </w:r>
    </w:p>
  </w:endnote>
  <w:endnote w:type="continuationSeparator" w:id="0">
    <w:p w:rsidR="00B05E3F" w:rsidRDefault="00B0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1FC" w:rsidRDefault="00047636">
    <w:pPr>
      <w:tabs>
        <w:tab w:val="center" w:pos="0"/>
        <w:tab w:val="right" w:pos="8640"/>
      </w:tabs>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99695</wp:posOffset>
              </wp:positionV>
              <wp:extent cx="5485765" cy="0"/>
              <wp:effectExtent l="19050" t="17780" r="10160" b="10795"/>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765" cy="0"/>
                      </a:xfrm>
                      <a:prstGeom prst="line">
                        <a:avLst/>
                      </a:prstGeom>
                      <a:noFill/>
                      <a:ln w="1908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03C90CB" id="shape_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31.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" strokecolor="#17365d" strokeweight=".53mm"/>
          </w:pict>
        </mc:Fallback>
      </mc:AlternateContent>
    </w:r>
  </w:p>
  <w:p w:rsidR="006251FC" w:rsidRDefault="003B1D4B">
    <w:pPr>
      <w:tabs>
        <w:tab w:val="center" w:pos="0"/>
        <w:tab w:val="right" w:pos="8640"/>
      </w:tabs>
      <w:jc w:val="both"/>
      <w:rPr>
        <w:rFonts w:ascii="Trebuchet MS" w:hAnsi="Trebuchet MS" w:cs="Arial"/>
        <w:sz w:val="20"/>
        <w:szCs w:val="20"/>
      </w:rPr>
    </w:pPr>
    <w:r>
      <w:rPr>
        <w:rFonts w:ascii="Trebuchet MS" w:hAnsi="Trebuchet MS" w:cs="Arial"/>
        <w:sz w:val="20"/>
        <w:szCs w:val="20"/>
      </w:rPr>
      <w:t xml:space="preserve">L&amp;T Technology Services Confidential </w:t>
    </w:r>
    <w:r>
      <w:rPr>
        <w:rFonts w:ascii="Trebuchet MS" w:hAnsi="Trebuchet MS" w:cs="Arial"/>
        <w:sz w:val="20"/>
        <w:szCs w:val="20"/>
      </w:rPr>
      <w:tab/>
      <w:t xml:space="preserve">Page </w:t>
    </w:r>
    <w:r>
      <w:rPr>
        <w:rFonts w:ascii="Trebuchet MS" w:hAnsi="Trebuchet MS" w:cs="Arial"/>
        <w:sz w:val="20"/>
        <w:szCs w:val="20"/>
      </w:rPr>
      <w:fldChar w:fldCharType="begin"/>
    </w:r>
    <w:r>
      <w:instrText>PAGE</w:instrText>
    </w:r>
    <w:r>
      <w:fldChar w:fldCharType="separate"/>
    </w:r>
    <w:r w:rsidR="00462B1E">
      <w:rPr>
        <w:noProof/>
      </w:rPr>
      <w:t>4</w:t>
    </w:r>
    <w:r>
      <w:fldChar w:fldCharType="end"/>
    </w:r>
    <w:r>
      <w:rPr>
        <w:rFonts w:ascii="Trebuchet MS" w:hAnsi="Trebuchet MS" w:cs="Arial"/>
        <w:sz w:val="20"/>
        <w:szCs w:val="20"/>
      </w:rPr>
      <w:t xml:space="preserve"> of </w:t>
    </w:r>
    <w:r>
      <w:rPr>
        <w:rFonts w:ascii="Trebuchet MS" w:hAnsi="Trebuchet MS" w:cs="Arial"/>
        <w:sz w:val="20"/>
        <w:szCs w:val="20"/>
      </w:rPr>
      <w:fldChar w:fldCharType="begin"/>
    </w:r>
    <w:r>
      <w:instrText>PAGE</w:instrText>
    </w:r>
    <w:r>
      <w:fldChar w:fldCharType="separate"/>
    </w:r>
    <w:r w:rsidR="00462B1E">
      <w:rPr>
        <w:noProof/>
      </w:rPr>
      <w:t>4</w:t>
    </w:r>
    <w:r>
      <w:fldChar w:fldCharType="end"/>
    </w:r>
  </w:p>
  <w:p w:rsidR="006251FC" w:rsidRDefault="006251FC">
    <w:pPr>
      <w:tabs>
        <w:tab w:val="center" w:pos="0"/>
        <w:tab w:val="right" w:pos="8640"/>
      </w:tabs>
      <w:jc w:val="both"/>
      <w:rPr>
        <w:rFonts w:ascii="Trebuchet MS" w:hAnsi="Trebuchet MS" w:cs="Arial"/>
        <w:sz w:val="20"/>
        <w:szCs w:val="20"/>
      </w:rPr>
    </w:pPr>
  </w:p>
  <w:p w:rsidR="006251FC" w:rsidRDefault="006251FC">
    <w:pPr>
      <w:tabs>
        <w:tab w:val="center" w:pos="0"/>
        <w:tab w:val="right" w:pos="8640"/>
      </w:tabs>
      <w:jc w:val="both"/>
      <w:rPr>
        <w:rFonts w:ascii="Arial" w:hAnsi="Arial" w:cs="Arial"/>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E3F" w:rsidRDefault="00B05E3F">
      <w:r>
        <w:separator/>
      </w:r>
    </w:p>
  </w:footnote>
  <w:footnote w:type="continuationSeparator" w:id="0">
    <w:p w:rsidR="00B05E3F" w:rsidRDefault="00B05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1FC" w:rsidRDefault="003B1D4B">
    <w:pPr>
      <w:pStyle w:val="Heading5"/>
      <w:ind w:left="-709"/>
    </w:pPr>
    <w:r>
      <w:rPr>
        <w:noProof/>
      </w:rPr>
      <w:drawing>
        <wp:anchor distT="0" distB="0" distL="114300" distR="114300" simplePos="0" relativeHeight="251656704" behindDoc="1" locked="0" layoutInCell="1" allowOverlap="1" wp14:anchorId="6E9478F4" wp14:editId="50F11A62">
          <wp:simplePos x="0" y="0"/>
          <wp:positionH relativeFrom="column">
            <wp:posOffset>-1161415</wp:posOffset>
          </wp:positionH>
          <wp:positionV relativeFrom="paragraph">
            <wp:posOffset>-561975</wp:posOffset>
          </wp:positionV>
          <wp:extent cx="4128770" cy="1213485"/>
          <wp:effectExtent l="0" t="0" r="0" b="0"/>
          <wp:wrapTopAndBottom/>
          <wp:docPr id="1" name="Picture" desc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S"/>
                  <pic:cNvPicPr>
                    <a:picLocks noChangeAspect="1" noChangeArrowheads="1"/>
                  </pic:cNvPicPr>
                </pic:nvPicPr>
                <pic:blipFill>
                  <a:blip r:embed="rId1"/>
                  <a:stretch>
                    <a:fillRect/>
                  </a:stretch>
                </pic:blipFill>
                <pic:spPr bwMode="auto">
                  <a:xfrm>
                    <a:off x="0" y="0"/>
                    <a:ext cx="4128770" cy="1213485"/>
                  </a:xfrm>
                  <a:prstGeom prst="rect">
                    <a:avLst/>
                  </a:prstGeom>
                  <a:noFill/>
                  <a:ln w="9525">
                    <a:noFill/>
                    <a:miter lim="800000"/>
                    <a:headEnd/>
                    <a:tailEnd/>
                  </a:ln>
                </pic:spPr>
              </pic:pic>
            </a:graphicData>
          </a:graphic>
        </wp:anchor>
      </w:drawing>
    </w:r>
  </w:p>
  <w:p w:rsidR="006251FC" w:rsidRDefault="006251FC">
    <w:pPr>
      <w:pStyle w:val="Heading5"/>
      <w:jc w:val="left"/>
      <w:rPr>
        <w:rFonts w:ascii="Times New Roman" w:hAnsi="Times New Roman" w:cs="Times New Roman"/>
        <w:b w:val="0"/>
        <w:bCs w:val="0"/>
        <w:sz w:val="18"/>
        <w:szCs w:val="24"/>
        <w:u w:val="none"/>
      </w:rPr>
    </w:pPr>
  </w:p>
  <w:p w:rsidR="006251FC" w:rsidRDefault="00047636">
    <w:pPr>
      <w:pStyle w:val="Heading5"/>
      <w:jc w:val="left"/>
    </w:pPr>
    <w:r>
      <w:rPr>
        <w:noProof/>
      </w:rPr>
      <mc:AlternateContent>
        <mc:Choice Requires="wps">
          <w:drawing>
            <wp:anchor distT="0" distB="0" distL="114300" distR="114300" simplePos="0" relativeHeight="251657728" behindDoc="0" locked="0" layoutInCell="1" allowOverlap="1">
              <wp:simplePos x="0" y="0"/>
              <wp:positionH relativeFrom="column">
                <wp:posOffset>3819525</wp:posOffset>
              </wp:positionH>
              <wp:positionV relativeFrom="paragraph">
                <wp:posOffset>5715</wp:posOffset>
              </wp:positionV>
              <wp:extent cx="1714500" cy="60007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000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837F0C" w:rsidRPr="00837F0C" w:rsidRDefault="00F3727E">
                          <w:pPr>
                            <w:pStyle w:val="FrameContents"/>
                            <w:rPr>
                              <w:rFonts w:ascii="Trebuchet MS" w:hAnsi="Trebuchet MS"/>
                              <w:i/>
                              <w:sz w:val="20"/>
                              <w:szCs w:val="16"/>
                            </w:rPr>
                          </w:pPr>
                          <w:r>
                            <w:rPr>
                              <w:rFonts w:ascii="Trebuchet MS" w:hAnsi="Trebuchet MS"/>
                              <w:i/>
                              <w:sz w:val="20"/>
                              <w:szCs w:val="16"/>
                            </w:rPr>
                            <w:t xml:space="preserve">Praveen </w:t>
                          </w:r>
                          <w:r w:rsidR="00715053">
                            <w:rPr>
                              <w:rFonts w:ascii="Trebuchet MS" w:hAnsi="Trebuchet MS"/>
                              <w:i/>
                              <w:sz w:val="20"/>
                              <w:szCs w:val="16"/>
                            </w:rPr>
                            <w:t>Kumar</w:t>
                          </w:r>
                          <w:r>
                            <w:rPr>
                              <w:rFonts w:ascii="Trebuchet MS" w:hAnsi="Trebuchet MS"/>
                              <w:i/>
                              <w:sz w:val="20"/>
                              <w:szCs w:val="16"/>
                            </w:rPr>
                            <w:t xml:space="preserve"> Attota</w:t>
                          </w:r>
                        </w:p>
                        <w:p w:rsidR="006251FC" w:rsidRPr="00837F0C" w:rsidRDefault="00F3727E">
                          <w:pPr>
                            <w:pStyle w:val="FrameContents"/>
                            <w:rPr>
                              <w:rFonts w:ascii="Trebuchet MS" w:hAnsi="Trebuchet MS"/>
                              <w:i/>
                              <w:sz w:val="20"/>
                              <w:szCs w:val="16"/>
                            </w:rPr>
                          </w:pPr>
                          <w:r>
                            <w:rPr>
                              <w:rFonts w:ascii="Trebuchet MS" w:hAnsi="Trebuchet MS"/>
                              <w:i/>
                              <w:sz w:val="20"/>
                              <w:szCs w:val="16"/>
                            </w:rPr>
                            <w:t>PS No: 20119579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_x0000_s1032" style="position:absolute;margin-left:300.75pt;margin-top:.45pt;width:13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" stroked="f" strokeweight="0">
              <v:textbox>
                <w:txbxContent>
                  <w:p w:rsidR="00837F0C" w:rsidRPr="00837F0C" w:rsidRDefault="00F3727E">
                    <w:pPr>
                      <w:pStyle w:val="FrameContents"/>
                      <w:rPr>
                        <w:rFonts w:ascii="Trebuchet MS" w:hAnsi="Trebuchet MS"/>
                        <w:i/>
                        <w:sz w:val="20"/>
                        <w:szCs w:val="16"/>
                      </w:rPr>
                    </w:pPr>
                    <w:r>
                      <w:rPr>
                        <w:rFonts w:ascii="Trebuchet MS" w:hAnsi="Trebuchet MS"/>
                        <w:i/>
                        <w:sz w:val="20"/>
                        <w:szCs w:val="16"/>
                      </w:rPr>
                      <w:t xml:space="preserve">Praveen </w:t>
                    </w:r>
                    <w:r w:rsidR="00715053">
                      <w:rPr>
                        <w:rFonts w:ascii="Trebuchet MS" w:hAnsi="Trebuchet MS"/>
                        <w:i/>
                        <w:sz w:val="20"/>
                        <w:szCs w:val="16"/>
                      </w:rPr>
                      <w:t>Kumar</w:t>
                    </w:r>
                    <w:r>
                      <w:rPr>
                        <w:rFonts w:ascii="Trebuchet MS" w:hAnsi="Trebuchet MS"/>
                        <w:i/>
                        <w:sz w:val="20"/>
                        <w:szCs w:val="16"/>
                      </w:rPr>
                      <w:t xml:space="preserve"> Attota</w:t>
                    </w:r>
                  </w:p>
                  <w:p w:rsidR="006251FC" w:rsidRPr="00837F0C" w:rsidRDefault="00F3727E">
                    <w:pPr>
                      <w:pStyle w:val="FrameContents"/>
                      <w:rPr>
                        <w:rFonts w:ascii="Trebuchet MS" w:hAnsi="Trebuchet MS"/>
                        <w:i/>
                        <w:sz w:val="20"/>
                        <w:szCs w:val="16"/>
                      </w:rPr>
                    </w:pPr>
                    <w:r>
                      <w:rPr>
                        <w:rFonts w:ascii="Trebuchet MS" w:hAnsi="Trebuchet MS"/>
                        <w:i/>
                        <w:sz w:val="20"/>
                        <w:szCs w:val="16"/>
                      </w:rPr>
                      <w:t>PS No: 20119579</w:t>
                    </w:r>
                  </w:p>
                </w:txbxContent>
              </v:textbox>
            </v:rect>
          </w:pict>
        </mc:Fallback>
      </mc:AlternateContent>
    </w:r>
  </w:p>
  <w:p w:rsidR="006251FC" w:rsidRDefault="006251FC">
    <w:pPr>
      <w:pStyle w:val="Heading5"/>
      <w:jc w:val="left"/>
    </w:pPr>
  </w:p>
  <w:p w:rsidR="006251FC" w:rsidRDefault="006251FC"/>
  <w:p w:rsidR="006251FC" w:rsidRDefault="006251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bullet"/>
      <w:lvlText w:val=""/>
      <w:lvlJc w:val="left"/>
      <w:pPr>
        <w:tabs>
          <w:tab w:val="num" w:pos="0"/>
        </w:tabs>
        <w:ind w:left="360" w:hanging="360"/>
      </w:pPr>
      <w:rPr>
        <w:rFonts w:ascii="Symbol" w:hAnsi="Symbol" w:cs="Symbol" w:hint="default"/>
      </w:rPr>
    </w:lvl>
  </w:abstractNum>
  <w:abstractNum w:abstractNumId="1">
    <w:nsid w:val="00000003"/>
    <w:multiLevelType w:val="singleLevel"/>
    <w:tmpl w:val="00000003"/>
    <w:name w:val="WW8Num15"/>
    <w:lvl w:ilvl="0">
      <w:start w:val="1"/>
      <w:numFmt w:val="bullet"/>
      <w:lvlText w:val=""/>
      <w:lvlJc w:val="left"/>
      <w:pPr>
        <w:tabs>
          <w:tab w:val="num" w:pos="0"/>
        </w:tabs>
        <w:ind w:left="360" w:hanging="360"/>
      </w:pPr>
      <w:rPr>
        <w:rFonts w:ascii="Symbol" w:hAnsi="Symbol" w:cs="Symbol" w:hint="default"/>
        <w:color w:val="000000"/>
      </w:rPr>
    </w:lvl>
  </w:abstractNum>
  <w:abstractNum w:abstractNumId="2">
    <w:nsid w:val="00000005"/>
    <w:multiLevelType w:val="singleLevel"/>
    <w:tmpl w:val="00000005"/>
    <w:name w:val="WW8Num29"/>
    <w:lvl w:ilvl="0">
      <w:start w:val="1"/>
      <w:numFmt w:val="bullet"/>
      <w:lvlText w:val=""/>
      <w:lvlJc w:val="left"/>
      <w:pPr>
        <w:tabs>
          <w:tab w:val="num" w:pos="425"/>
        </w:tabs>
        <w:ind w:left="785" w:hanging="360"/>
      </w:pPr>
      <w:rPr>
        <w:rFonts w:ascii="Symbol" w:hAnsi="Symbol" w:cs="Symbol" w:hint="default"/>
        <w:color w:val="auto"/>
      </w:rPr>
    </w:lvl>
  </w:abstractNum>
  <w:abstractNum w:abstractNumId="3">
    <w:nsid w:val="00000007"/>
    <w:multiLevelType w:val="singleLevel"/>
    <w:tmpl w:val="00000007"/>
    <w:name w:val="WW8Num34"/>
    <w:lvl w:ilvl="0">
      <w:start w:val="1"/>
      <w:numFmt w:val="bullet"/>
      <w:lvlText w:val=""/>
      <w:lvlJc w:val="left"/>
      <w:pPr>
        <w:tabs>
          <w:tab w:val="num" w:pos="0"/>
        </w:tabs>
        <w:ind w:left="360" w:hanging="360"/>
      </w:pPr>
      <w:rPr>
        <w:rFonts w:ascii="Symbol" w:hAnsi="Symbol" w:cs="Symbol" w:hint="default"/>
        <w:color w:val="000000"/>
      </w:rPr>
    </w:lvl>
  </w:abstractNum>
  <w:abstractNum w:abstractNumId="4">
    <w:nsid w:val="00000008"/>
    <w:multiLevelType w:val="singleLevel"/>
    <w:tmpl w:val="00000008"/>
    <w:name w:val="WW8Num35"/>
    <w:lvl w:ilvl="0">
      <w:start w:val="1"/>
      <w:numFmt w:val="bullet"/>
      <w:lvlText w:val=""/>
      <w:lvlJc w:val="left"/>
      <w:pPr>
        <w:tabs>
          <w:tab w:val="num" w:pos="0"/>
        </w:tabs>
        <w:ind w:left="360" w:hanging="360"/>
      </w:pPr>
      <w:rPr>
        <w:rFonts w:ascii="Symbol" w:hAnsi="Symbol" w:cs="Symbol" w:hint="default"/>
      </w:rPr>
    </w:lvl>
  </w:abstractNum>
  <w:abstractNum w:abstractNumId="5">
    <w:nsid w:val="010D08A8"/>
    <w:multiLevelType w:val="multilevel"/>
    <w:tmpl w:val="951021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3242773"/>
    <w:multiLevelType w:val="hybridMultilevel"/>
    <w:tmpl w:val="576095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4A24F9"/>
    <w:multiLevelType w:val="multilevel"/>
    <w:tmpl w:val="61A6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657394"/>
    <w:multiLevelType w:val="multilevel"/>
    <w:tmpl w:val="94C607F0"/>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9">
    <w:nsid w:val="24BC6D3D"/>
    <w:multiLevelType w:val="hybridMultilevel"/>
    <w:tmpl w:val="F64C730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310E73"/>
    <w:multiLevelType w:val="hybridMultilevel"/>
    <w:tmpl w:val="28E42D5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671475C"/>
    <w:multiLevelType w:val="multilevel"/>
    <w:tmpl w:val="D48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EE528D"/>
    <w:multiLevelType w:val="multilevel"/>
    <w:tmpl w:val="4E9C24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43A010EE"/>
    <w:multiLevelType w:val="hybridMultilevel"/>
    <w:tmpl w:val="7E32C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585C3E"/>
    <w:multiLevelType w:val="multilevel"/>
    <w:tmpl w:val="B8C290E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5">
    <w:nsid w:val="48104CC1"/>
    <w:multiLevelType w:val="multilevel"/>
    <w:tmpl w:val="966AFF6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496B5FE7"/>
    <w:multiLevelType w:val="hybridMultilevel"/>
    <w:tmpl w:val="CADCD2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A8633C8"/>
    <w:multiLevelType w:val="hybridMultilevel"/>
    <w:tmpl w:val="64BCF3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4DD356C0"/>
    <w:multiLevelType w:val="hybridMultilevel"/>
    <w:tmpl w:val="883CDE8E"/>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9">
    <w:nsid w:val="4E886F17"/>
    <w:multiLevelType w:val="multilevel"/>
    <w:tmpl w:val="3556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B90E5B"/>
    <w:multiLevelType w:val="multilevel"/>
    <w:tmpl w:val="BEB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314FEF"/>
    <w:multiLevelType w:val="multilevel"/>
    <w:tmpl w:val="75A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743287"/>
    <w:multiLevelType w:val="multilevel"/>
    <w:tmpl w:val="2E7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681559"/>
    <w:multiLevelType w:val="multilevel"/>
    <w:tmpl w:val="7AD6E60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6F1C4FBB"/>
    <w:multiLevelType w:val="hybridMultilevel"/>
    <w:tmpl w:val="1E585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F8754C6"/>
    <w:multiLevelType w:val="hybridMultilevel"/>
    <w:tmpl w:val="D750BC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B2F7CEB"/>
    <w:multiLevelType w:val="hybridMultilevel"/>
    <w:tmpl w:val="29982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8"/>
  </w:num>
  <w:num w:numId="5">
    <w:abstractNumId w:val="5"/>
  </w:num>
  <w:num w:numId="6">
    <w:abstractNumId w:val="18"/>
  </w:num>
  <w:num w:numId="7">
    <w:abstractNumId w:val="14"/>
  </w:num>
  <w:num w:numId="8">
    <w:abstractNumId w:val="2"/>
  </w:num>
  <w:num w:numId="9">
    <w:abstractNumId w:val="16"/>
  </w:num>
  <w:num w:numId="10">
    <w:abstractNumId w:val="10"/>
  </w:num>
  <w:num w:numId="11">
    <w:abstractNumId w:val="17"/>
  </w:num>
  <w:num w:numId="12">
    <w:abstractNumId w:val="4"/>
  </w:num>
  <w:num w:numId="13">
    <w:abstractNumId w:val="1"/>
  </w:num>
  <w:num w:numId="14">
    <w:abstractNumId w:val="3"/>
  </w:num>
  <w:num w:numId="15">
    <w:abstractNumId w:val="0"/>
  </w:num>
  <w:num w:numId="16">
    <w:abstractNumId w:val="25"/>
  </w:num>
  <w:num w:numId="17">
    <w:abstractNumId w:val="15"/>
  </w:num>
  <w:num w:numId="18">
    <w:abstractNumId w:val="7"/>
  </w:num>
  <w:num w:numId="19">
    <w:abstractNumId w:val="11"/>
  </w:num>
  <w:num w:numId="20">
    <w:abstractNumId w:val="22"/>
  </w:num>
  <w:num w:numId="21">
    <w:abstractNumId w:val="26"/>
  </w:num>
  <w:num w:numId="22">
    <w:abstractNumId w:val="9"/>
  </w:num>
  <w:num w:numId="23">
    <w:abstractNumId w:val="24"/>
  </w:num>
  <w:num w:numId="24">
    <w:abstractNumId w:val="21"/>
  </w:num>
  <w:num w:numId="25">
    <w:abstractNumId w:val="20"/>
  </w:num>
  <w:num w:numId="26">
    <w:abstractNumId w:val="19"/>
  </w:num>
  <w:num w:numId="27">
    <w:abstractNumId w:val="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FC"/>
    <w:rsid w:val="00030452"/>
    <w:rsid w:val="00030C62"/>
    <w:rsid w:val="00037BCD"/>
    <w:rsid w:val="000426C6"/>
    <w:rsid w:val="00047636"/>
    <w:rsid w:val="00047CB6"/>
    <w:rsid w:val="00060741"/>
    <w:rsid w:val="00093493"/>
    <w:rsid w:val="000B325D"/>
    <w:rsid w:val="000B58FC"/>
    <w:rsid w:val="000C5659"/>
    <w:rsid w:val="000C6274"/>
    <w:rsid w:val="000D3EF1"/>
    <w:rsid w:val="000D6850"/>
    <w:rsid w:val="000F028C"/>
    <w:rsid w:val="001153D8"/>
    <w:rsid w:val="001166F2"/>
    <w:rsid w:val="00123F1E"/>
    <w:rsid w:val="00146503"/>
    <w:rsid w:val="00146D85"/>
    <w:rsid w:val="001562AE"/>
    <w:rsid w:val="001664FF"/>
    <w:rsid w:val="00195EBB"/>
    <w:rsid w:val="001A55AA"/>
    <w:rsid w:val="001B3E36"/>
    <w:rsid w:val="001B56A9"/>
    <w:rsid w:val="001C6457"/>
    <w:rsid w:val="001D21A0"/>
    <w:rsid w:val="001D3F4D"/>
    <w:rsid w:val="001E13D1"/>
    <w:rsid w:val="001E2130"/>
    <w:rsid w:val="001E2694"/>
    <w:rsid w:val="001F606F"/>
    <w:rsid w:val="001F61AC"/>
    <w:rsid w:val="002022D0"/>
    <w:rsid w:val="002447BE"/>
    <w:rsid w:val="00263612"/>
    <w:rsid w:val="00275D36"/>
    <w:rsid w:val="00295B28"/>
    <w:rsid w:val="002B150D"/>
    <w:rsid w:val="002B5D39"/>
    <w:rsid w:val="002B750E"/>
    <w:rsid w:val="002C0F7F"/>
    <w:rsid w:val="002C3D0D"/>
    <w:rsid w:val="002D38A6"/>
    <w:rsid w:val="002E30E3"/>
    <w:rsid w:val="002F53FB"/>
    <w:rsid w:val="002F72B9"/>
    <w:rsid w:val="00307170"/>
    <w:rsid w:val="003139D2"/>
    <w:rsid w:val="00326F0D"/>
    <w:rsid w:val="00355450"/>
    <w:rsid w:val="003771E0"/>
    <w:rsid w:val="00391D71"/>
    <w:rsid w:val="00395FBC"/>
    <w:rsid w:val="003A09DD"/>
    <w:rsid w:val="003B16FA"/>
    <w:rsid w:val="003B1D4B"/>
    <w:rsid w:val="003E2168"/>
    <w:rsid w:val="003F1F64"/>
    <w:rsid w:val="00411CA9"/>
    <w:rsid w:val="0041388C"/>
    <w:rsid w:val="004143C3"/>
    <w:rsid w:val="00434627"/>
    <w:rsid w:val="00444B0E"/>
    <w:rsid w:val="00452393"/>
    <w:rsid w:val="00456FA0"/>
    <w:rsid w:val="004601B9"/>
    <w:rsid w:val="00462B1E"/>
    <w:rsid w:val="004E10E8"/>
    <w:rsid w:val="004F292C"/>
    <w:rsid w:val="004F349F"/>
    <w:rsid w:val="00505EF2"/>
    <w:rsid w:val="00523FE3"/>
    <w:rsid w:val="005433E3"/>
    <w:rsid w:val="00556CDF"/>
    <w:rsid w:val="00571F62"/>
    <w:rsid w:val="00580F9C"/>
    <w:rsid w:val="00592680"/>
    <w:rsid w:val="00592C32"/>
    <w:rsid w:val="005A09AC"/>
    <w:rsid w:val="005B247C"/>
    <w:rsid w:val="005B2E9A"/>
    <w:rsid w:val="005B46D7"/>
    <w:rsid w:val="005B4AA5"/>
    <w:rsid w:val="005D559A"/>
    <w:rsid w:val="005F2F4B"/>
    <w:rsid w:val="00603B2F"/>
    <w:rsid w:val="00605345"/>
    <w:rsid w:val="006251FC"/>
    <w:rsid w:val="00635C6C"/>
    <w:rsid w:val="006361EA"/>
    <w:rsid w:val="00643466"/>
    <w:rsid w:val="00646FFA"/>
    <w:rsid w:val="00655316"/>
    <w:rsid w:val="00686FA6"/>
    <w:rsid w:val="006A389A"/>
    <w:rsid w:val="006B303A"/>
    <w:rsid w:val="006B62AA"/>
    <w:rsid w:val="006C5B1E"/>
    <w:rsid w:val="0071330A"/>
    <w:rsid w:val="00715053"/>
    <w:rsid w:val="0076141E"/>
    <w:rsid w:val="00781404"/>
    <w:rsid w:val="00795CB6"/>
    <w:rsid w:val="007C03F2"/>
    <w:rsid w:val="007C1D49"/>
    <w:rsid w:val="007C661D"/>
    <w:rsid w:val="007D5A50"/>
    <w:rsid w:val="007E7C7B"/>
    <w:rsid w:val="007F2BD2"/>
    <w:rsid w:val="00814D14"/>
    <w:rsid w:val="00837F0C"/>
    <w:rsid w:val="00857D72"/>
    <w:rsid w:val="008607C3"/>
    <w:rsid w:val="00862D59"/>
    <w:rsid w:val="008660B7"/>
    <w:rsid w:val="008721D4"/>
    <w:rsid w:val="0087482F"/>
    <w:rsid w:val="00892805"/>
    <w:rsid w:val="008A6D17"/>
    <w:rsid w:val="008B488A"/>
    <w:rsid w:val="008C5695"/>
    <w:rsid w:val="008D68B0"/>
    <w:rsid w:val="00936545"/>
    <w:rsid w:val="00941BFF"/>
    <w:rsid w:val="00960221"/>
    <w:rsid w:val="009760D4"/>
    <w:rsid w:val="00981138"/>
    <w:rsid w:val="00A32830"/>
    <w:rsid w:val="00A331B1"/>
    <w:rsid w:val="00A35113"/>
    <w:rsid w:val="00A71164"/>
    <w:rsid w:val="00A83682"/>
    <w:rsid w:val="00A8636A"/>
    <w:rsid w:val="00AC6290"/>
    <w:rsid w:val="00AE040D"/>
    <w:rsid w:val="00AE0DFC"/>
    <w:rsid w:val="00B05E3F"/>
    <w:rsid w:val="00B13AAD"/>
    <w:rsid w:val="00B41774"/>
    <w:rsid w:val="00B50573"/>
    <w:rsid w:val="00B67DD1"/>
    <w:rsid w:val="00BA36F7"/>
    <w:rsid w:val="00BB4467"/>
    <w:rsid w:val="00BC2DD4"/>
    <w:rsid w:val="00BD26D9"/>
    <w:rsid w:val="00BE2192"/>
    <w:rsid w:val="00C01B73"/>
    <w:rsid w:val="00C028A9"/>
    <w:rsid w:val="00C155AF"/>
    <w:rsid w:val="00C30919"/>
    <w:rsid w:val="00C33212"/>
    <w:rsid w:val="00C436BA"/>
    <w:rsid w:val="00C475CC"/>
    <w:rsid w:val="00C51E6B"/>
    <w:rsid w:val="00C62E89"/>
    <w:rsid w:val="00C678CC"/>
    <w:rsid w:val="00C71486"/>
    <w:rsid w:val="00C85906"/>
    <w:rsid w:val="00C9102A"/>
    <w:rsid w:val="00CC6BAB"/>
    <w:rsid w:val="00CD7452"/>
    <w:rsid w:val="00CE7B2F"/>
    <w:rsid w:val="00CF2AA0"/>
    <w:rsid w:val="00CF52C8"/>
    <w:rsid w:val="00D0539A"/>
    <w:rsid w:val="00D130BD"/>
    <w:rsid w:val="00D22562"/>
    <w:rsid w:val="00D3148E"/>
    <w:rsid w:val="00D43FA6"/>
    <w:rsid w:val="00D458C4"/>
    <w:rsid w:val="00D54C22"/>
    <w:rsid w:val="00D555F3"/>
    <w:rsid w:val="00D670D7"/>
    <w:rsid w:val="00D7464D"/>
    <w:rsid w:val="00D84E99"/>
    <w:rsid w:val="00DD2AB2"/>
    <w:rsid w:val="00DD4DB2"/>
    <w:rsid w:val="00DD6EEA"/>
    <w:rsid w:val="00DE4C4A"/>
    <w:rsid w:val="00E23060"/>
    <w:rsid w:val="00E325FB"/>
    <w:rsid w:val="00E62228"/>
    <w:rsid w:val="00E63D83"/>
    <w:rsid w:val="00E64B5C"/>
    <w:rsid w:val="00E76D2F"/>
    <w:rsid w:val="00E86BA9"/>
    <w:rsid w:val="00EA4E27"/>
    <w:rsid w:val="00EB1087"/>
    <w:rsid w:val="00EB2B51"/>
    <w:rsid w:val="00EF4B58"/>
    <w:rsid w:val="00EF6BE5"/>
    <w:rsid w:val="00F03422"/>
    <w:rsid w:val="00F21E7B"/>
    <w:rsid w:val="00F27816"/>
    <w:rsid w:val="00F3727E"/>
    <w:rsid w:val="00F37B11"/>
    <w:rsid w:val="00F7312B"/>
    <w:rsid w:val="00FA2146"/>
    <w:rsid w:val="00FA4C7B"/>
    <w:rsid w:val="00FA7E81"/>
    <w:rsid w:val="00FB0372"/>
    <w:rsid w:val="00FC7CAD"/>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D0"/>
    <w:pPr>
      <w:suppressAutoHyphens/>
    </w:pPr>
    <w:rPr>
      <w:sz w:val="24"/>
      <w:szCs w:val="24"/>
    </w:rPr>
  </w:style>
  <w:style w:type="paragraph" w:styleId="Heading1">
    <w:name w:val="heading 1"/>
    <w:basedOn w:val="Normal"/>
    <w:next w:val="Normal"/>
    <w:qFormat/>
    <w:rsid w:val="00AC55D0"/>
    <w:pPr>
      <w:keepNext/>
      <w:jc w:val="both"/>
      <w:outlineLvl w:val="0"/>
    </w:pPr>
    <w:rPr>
      <w:rFonts w:ascii="Arial" w:hAnsi="Arial" w:cs="Arial"/>
      <w:b/>
      <w:bCs/>
    </w:rPr>
  </w:style>
  <w:style w:type="paragraph" w:styleId="Heading2">
    <w:name w:val="heading 2"/>
    <w:basedOn w:val="Normal"/>
    <w:next w:val="Normal"/>
    <w:qFormat/>
    <w:rsid w:val="00AC55D0"/>
    <w:pPr>
      <w:keepNext/>
      <w:jc w:val="both"/>
      <w:outlineLvl w:val="1"/>
    </w:pPr>
    <w:rPr>
      <w:rFonts w:ascii="Book Antiqua" w:hAnsi="Book Antiqua"/>
      <w:b/>
      <w:bCs/>
      <w:sz w:val="20"/>
      <w:szCs w:val="20"/>
    </w:rPr>
  </w:style>
  <w:style w:type="paragraph" w:styleId="Heading3">
    <w:name w:val="heading 3"/>
    <w:basedOn w:val="Normal"/>
    <w:next w:val="Normal"/>
    <w:qFormat/>
    <w:rsid w:val="00AC55D0"/>
    <w:pPr>
      <w:keepNext/>
      <w:outlineLvl w:val="2"/>
    </w:pPr>
    <w:rPr>
      <w:rFonts w:ascii="Arial" w:hAnsi="Arial" w:cs="Arial"/>
      <w:b/>
      <w:bCs/>
      <w:sz w:val="22"/>
    </w:rPr>
  </w:style>
  <w:style w:type="paragraph" w:styleId="Heading4">
    <w:name w:val="heading 4"/>
    <w:basedOn w:val="Normal"/>
    <w:next w:val="Normal"/>
    <w:link w:val="Heading4Char"/>
    <w:qFormat/>
    <w:rsid w:val="00AC55D0"/>
    <w:pPr>
      <w:keepNext/>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semiHidden/>
    <w:rsid w:val="00AC55D0"/>
    <w:rPr>
      <w:color w:val="0000FF"/>
      <w:u w:val="single"/>
    </w:rPr>
  </w:style>
  <w:style w:type="character" w:customStyle="1" w:styleId="HeaderChar">
    <w:name w:val="Header Char"/>
    <w:basedOn w:val="DefaultParagraphFont"/>
    <w:link w:val="Header"/>
    <w:uiPriority w:val="99"/>
    <w:rsid w:val="004C3A83"/>
    <w:rPr>
      <w:sz w:val="24"/>
      <w:szCs w:val="24"/>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character" w:customStyle="1" w:styleId="CommentTextChar">
    <w:name w:val="Comment Text Char"/>
    <w:basedOn w:val="DefaultParagraphFont"/>
    <w:link w:val="CommentText"/>
    <w:semiHidden/>
    <w:rsid w:val="00874992"/>
    <w:rPr>
      <w:rFonts w:ascii="Arial" w:hAnsi="Arial"/>
      <w:color w:val="000000"/>
      <w:sz w:val="22"/>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character" w:styleId="CommentReference">
    <w:name w:val="annotation reference"/>
    <w:basedOn w:val="DefaultParagraphFont"/>
    <w:uiPriority w:val="99"/>
    <w:semiHidden/>
    <w:unhideWhenUsed/>
    <w:rsid w:val="00425BFA"/>
    <w:rPr>
      <w:sz w:val="16"/>
      <w:szCs w:val="16"/>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rPr>
  </w:style>
  <w:style w:type="character" w:customStyle="1" w:styleId="Heading4Char">
    <w:name w:val="Heading 4 Char"/>
    <w:basedOn w:val="DefaultParagraphFont"/>
    <w:link w:val="Heading4"/>
    <w:rsid w:val="00664EE6"/>
    <w:rPr>
      <w:rFonts w:ascii="Arial" w:hAnsi="Arial" w:cs="Arial"/>
      <w:b/>
      <w:bCs/>
      <w:szCs w:val="22"/>
    </w:rPr>
  </w:style>
  <w:style w:type="character" w:styleId="Emphasis">
    <w:name w:val="Emphasis"/>
    <w:basedOn w:val="DefaultParagraphFont"/>
    <w:uiPriority w:val="20"/>
    <w:qFormat/>
    <w:rsid w:val="00FF4A59"/>
    <w:rPr>
      <w:i/>
      <w:iCs/>
    </w:rPr>
  </w:style>
  <w:style w:type="character" w:customStyle="1" w:styleId="ListLabel1">
    <w:name w:val="ListLabel 1"/>
    <w:rPr>
      <w:rFonts w:eastAsia="Times New Roman" w:cs="Arial"/>
    </w:rPr>
  </w:style>
  <w:style w:type="character" w:customStyle="1" w:styleId="ListLabel2">
    <w:name w:val="ListLabel 2"/>
    <w:rPr>
      <w:rFonts w:cs="Times New Roman"/>
    </w:rPr>
  </w:style>
  <w:style w:type="character" w:customStyle="1" w:styleId="ListLabel3">
    <w:name w:val="ListLabel 3"/>
    <w:rPr>
      <w:rFonts w:cs="Courier New"/>
    </w:rPr>
  </w:style>
  <w:style w:type="character" w:customStyle="1" w:styleId="ListLabel4">
    <w:name w:val="ListLabel 4"/>
    <w:rPr>
      <w:b w:val="0"/>
      <w:i w:val="0"/>
      <w:sz w:val="22"/>
    </w:rPr>
  </w:style>
  <w:style w:type="character" w:customStyle="1" w:styleId="ListLabel5">
    <w:name w:val="ListLabel 5"/>
    <w:rPr>
      <w:rFonts w:eastAsia="Times New Roman"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rsid w:val="00AC55D0"/>
    <w:pPr>
      <w:spacing w:line="288" w:lineRule="auto"/>
      <w:jc w:val="both"/>
    </w:pPr>
    <w:rPr>
      <w:rFonts w:ascii="Arial" w:hAnsi="Arial" w:cs="Arial"/>
      <w:sz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customStyle="1" w:styleId="WW-BodyText3">
    <w:name w:val="WW-Body Text 3"/>
    <w:basedOn w:val="Normal"/>
    <w:rsid w:val="00AC55D0"/>
    <w:pPr>
      <w:widowControl w:val="0"/>
      <w:spacing w:before="120"/>
    </w:pPr>
    <w:rPr>
      <w:rFonts w:ascii="Courier" w:hAnsi="Courier"/>
      <w:sz w:val="28"/>
      <w:szCs w:val="20"/>
    </w:rPr>
  </w:style>
  <w:style w:type="paragraph" w:customStyle="1" w:styleId="TextBodyIndent">
    <w:name w:val="Text Body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left" w:pos="360"/>
      </w:tabs>
      <w:spacing w:before="20" w:after="20"/>
      <w:ind w:left="360" w:hanging="360"/>
      <w:jc w:val="both"/>
    </w:pPr>
    <w:rPr>
      <w:sz w:val="20"/>
      <w:szCs w:val="20"/>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paragraph" w:styleId="Revision">
    <w:name w:val="Revision"/>
    <w:uiPriority w:val="99"/>
    <w:semiHidden/>
    <w:rsid w:val="00425BFA"/>
    <w:pPr>
      <w:suppressAutoHyphens/>
    </w:pPr>
    <w:rPr>
      <w:sz w:val="24"/>
      <w:szCs w:val="24"/>
    </w:rPr>
  </w:style>
  <w:style w:type="paragraph" w:styleId="CommentSubject">
    <w:name w:val="annotation subject"/>
    <w:basedOn w:val="CommentText"/>
    <w:link w:val="CommentSubjectChar"/>
    <w:uiPriority w:val="99"/>
    <w:semiHidden/>
    <w:unhideWhenUsed/>
    <w:rsid w:val="00425BFA"/>
    <w:pPr>
      <w:widowControl/>
      <w:jc w:val="left"/>
    </w:pPr>
    <w:rPr>
      <w:rFonts w:ascii="Times New Roman" w:hAnsi="Times New Roman"/>
      <w:b/>
      <w:bCs/>
      <w:color w:val="00000A"/>
      <w:sz w:val="20"/>
    </w:rPr>
  </w:style>
  <w:style w:type="paragraph" w:styleId="ListParagraph">
    <w:name w:val="List Paragraph"/>
    <w:basedOn w:val="Normal"/>
    <w:qFormat/>
    <w:rsid w:val="009065B8"/>
    <w:pPr>
      <w:ind w:left="720"/>
      <w:contextualSpacing/>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41BFF"/>
    <w:pPr>
      <w:suppressAutoHyphens w:val="0"/>
      <w:spacing w:before="100" w:beforeAutospacing="1" w:after="100" w:afterAutospacing="1"/>
    </w:pPr>
    <w:rPr>
      <w:rFonts w:eastAsiaTheme="minorHAnsi"/>
    </w:rPr>
  </w:style>
  <w:style w:type="paragraph" w:customStyle="1" w:styleId="WW-Default">
    <w:name w:val="WW-Default"/>
    <w:rsid w:val="00837F0C"/>
    <w:pPr>
      <w:suppressAutoHyphens/>
      <w:autoSpaceDE w:val="0"/>
    </w:pPr>
    <w:rPr>
      <w:rFonts w:ascii="Wingdings" w:eastAsia="Calibri" w:hAnsi="Wingdings" w:cs="Wingdings"/>
      <w:color w:val="000000"/>
      <w:sz w:val="24"/>
      <w:szCs w:val="24"/>
      <w:lang w:eastAsia="ar-SA"/>
    </w:rPr>
  </w:style>
  <w:style w:type="paragraph" w:customStyle="1" w:styleId="WW-Default1">
    <w:name w:val="WW-Default1"/>
    <w:rsid w:val="00837F0C"/>
    <w:pPr>
      <w:suppressAutoHyphens/>
      <w:autoSpaceDE w:val="0"/>
    </w:pPr>
    <w:rPr>
      <w:rFonts w:ascii="Wingdings" w:eastAsia="Calibri" w:hAnsi="Wingdings" w:cs="Wingdings"/>
      <w:color w:val="000000"/>
      <w:sz w:val="24"/>
      <w:szCs w:val="24"/>
      <w:lang w:eastAsia="ar-SA"/>
    </w:rPr>
  </w:style>
  <w:style w:type="character" w:customStyle="1" w:styleId="apple-converted-space">
    <w:name w:val="apple-converted-space"/>
    <w:basedOn w:val="DefaultParagraphFont"/>
    <w:rsid w:val="00D3148E"/>
  </w:style>
  <w:style w:type="character" w:styleId="Strong">
    <w:name w:val="Strong"/>
    <w:basedOn w:val="DefaultParagraphFont"/>
    <w:uiPriority w:val="22"/>
    <w:qFormat/>
    <w:rsid w:val="00D31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D0"/>
    <w:pPr>
      <w:suppressAutoHyphens/>
    </w:pPr>
    <w:rPr>
      <w:sz w:val="24"/>
      <w:szCs w:val="24"/>
    </w:rPr>
  </w:style>
  <w:style w:type="paragraph" w:styleId="Heading1">
    <w:name w:val="heading 1"/>
    <w:basedOn w:val="Normal"/>
    <w:next w:val="Normal"/>
    <w:qFormat/>
    <w:rsid w:val="00AC55D0"/>
    <w:pPr>
      <w:keepNext/>
      <w:jc w:val="both"/>
      <w:outlineLvl w:val="0"/>
    </w:pPr>
    <w:rPr>
      <w:rFonts w:ascii="Arial" w:hAnsi="Arial" w:cs="Arial"/>
      <w:b/>
      <w:bCs/>
    </w:rPr>
  </w:style>
  <w:style w:type="paragraph" w:styleId="Heading2">
    <w:name w:val="heading 2"/>
    <w:basedOn w:val="Normal"/>
    <w:next w:val="Normal"/>
    <w:qFormat/>
    <w:rsid w:val="00AC55D0"/>
    <w:pPr>
      <w:keepNext/>
      <w:jc w:val="both"/>
      <w:outlineLvl w:val="1"/>
    </w:pPr>
    <w:rPr>
      <w:rFonts w:ascii="Book Antiqua" w:hAnsi="Book Antiqua"/>
      <w:b/>
      <w:bCs/>
      <w:sz w:val="20"/>
      <w:szCs w:val="20"/>
    </w:rPr>
  </w:style>
  <w:style w:type="paragraph" w:styleId="Heading3">
    <w:name w:val="heading 3"/>
    <w:basedOn w:val="Normal"/>
    <w:next w:val="Normal"/>
    <w:qFormat/>
    <w:rsid w:val="00AC55D0"/>
    <w:pPr>
      <w:keepNext/>
      <w:outlineLvl w:val="2"/>
    </w:pPr>
    <w:rPr>
      <w:rFonts w:ascii="Arial" w:hAnsi="Arial" w:cs="Arial"/>
      <w:b/>
      <w:bCs/>
      <w:sz w:val="22"/>
    </w:rPr>
  </w:style>
  <w:style w:type="paragraph" w:styleId="Heading4">
    <w:name w:val="heading 4"/>
    <w:basedOn w:val="Normal"/>
    <w:next w:val="Normal"/>
    <w:link w:val="Heading4Char"/>
    <w:qFormat/>
    <w:rsid w:val="00AC55D0"/>
    <w:pPr>
      <w:keepNext/>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semiHidden/>
    <w:rsid w:val="00AC55D0"/>
    <w:rPr>
      <w:color w:val="0000FF"/>
      <w:u w:val="single"/>
    </w:rPr>
  </w:style>
  <w:style w:type="character" w:customStyle="1" w:styleId="HeaderChar">
    <w:name w:val="Header Char"/>
    <w:basedOn w:val="DefaultParagraphFont"/>
    <w:link w:val="Header"/>
    <w:uiPriority w:val="99"/>
    <w:rsid w:val="004C3A83"/>
    <w:rPr>
      <w:sz w:val="24"/>
      <w:szCs w:val="24"/>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character" w:customStyle="1" w:styleId="CommentTextChar">
    <w:name w:val="Comment Text Char"/>
    <w:basedOn w:val="DefaultParagraphFont"/>
    <w:link w:val="CommentText"/>
    <w:semiHidden/>
    <w:rsid w:val="00874992"/>
    <w:rPr>
      <w:rFonts w:ascii="Arial" w:hAnsi="Arial"/>
      <w:color w:val="000000"/>
      <w:sz w:val="22"/>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character" w:styleId="CommentReference">
    <w:name w:val="annotation reference"/>
    <w:basedOn w:val="DefaultParagraphFont"/>
    <w:uiPriority w:val="99"/>
    <w:semiHidden/>
    <w:unhideWhenUsed/>
    <w:rsid w:val="00425BFA"/>
    <w:rPr>
      <w:sz w:val="16"/>
      <w:szCs w:val="16"/>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rPr>
  </w:style>
  <w:style w:type="character" w:customStyle="1" w:styleId="Heading4Char">
    <w:name w:val="Heading 4 Char"/>
    <w:basedOn w:val="DefaultParagraphFont"/>
    <w:link w:val="Heading4"/>
    <w:rsid w:val="00664EE6"/>
    <w:rPr>
      <w:rFonts w:ascii="Arial" w:hAnsi="Arial" w:cs="Arial"/>
      <w:b/>
      <w:bCs/>
      <w:szCs w:val="22"/>
    </w:rPr>
  </w:style>
  <w:style w:type="character" w:styleId="Emphasis">
    <w:name w:val="Emphasis"/>
    <w:basedOn w:val="DefaultParagraphFont"/>
    <w:uiPriority w:val="20"/>
    <w:qFormat/>
    <w:rsid w:val="00FF4A59"/>
    <w:rPr>
      <w:i/>
      <w:iCs/>
    </w:rPr>
  </w:style>
  <w:style w:type="character" w:customStyle="1" w:styleId="ListLabel1">
    <w:name w:val="ListLabel 1"/>
    <w:rPr>
      <w:rFonts w:eastAsia="Times New Roman" w:cs="Arial"/>
    </w:rPr>
  </w:style>
  <w:style w:type="character" w:customStyle="1" w:styleId="ListLabel2">
    <w:name w:val="ListLabel 2"/>
    <w:rPr>
      <w:rFonts w:cs="Times New Roman"/>
    </w:rPr>
  </w:style>
  <w:style w:type="character" w:customStyle="1" w:styleId="ListLabel3">
    <w:name w:val="ListLabel 3"/>
    <w:rPr>
      <w:rFonts w:cs="Courier New"/>
    </w:rPr>
  </w:style>
  <w:style w:type="character" w:customStyle="1" w:styleId="ListLabel4">
    <w:name w:val="ListLabel 4"/>
    <w:rPr>
      <w:b w:val="0"/>
      <w:i w:val="0"/>
      <w:sz w:val="22"/>
    </w:rPr>
  </w:style>
  <w:style w:type="character" w:customStyle="1" w:styleId="ListLabel5">
    <w:name w:val="ListLabel 5"/>
    <w:rPr>
      <w:rFonts w:eastAsia="Times New Roman"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rsid w:val="00AC55D0"/>
    <w:pPr>
      <w:spacing w:line="288" w:lineRule="auto"/>
      <w:jc w:val="both"/>
    </w:pPr>
    <w:rPr>
      <w:rFonts w:ascii="Arial" w:hAnsi="Arial" w:cs="Arial"/>
      <w:sz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customStyle="1" w:styleId="WW-BodyText3">
    <w:name w:val="WW-Body Text 3"/>
    <w:basedOn w:val="Normal"/>
    <w:rsid w:val="00AC55D0"/>
    <w:pPr>
      <w:widowControl w:val="0"/>
      <w:spacing w:before="120"/>
    </w:pPr>
    <w:rPr>
      <w:rFonts w:ascii="Courier" w:hAnsi="Courier"/>
      <w:sz w:val="28"/>
      <w:szCs w:val="20"/>
    </w:rPr>
  </w:style>
  <w:style w:type="paragraph" w:customStyle="1" w:styleId="TextBodyIndent">
    <w:name w:val="Text Body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left" w:pos="360"/>
      </w:tabs>
      <w:spacing w:before="20" w:after="20"/>
      <w:ind w:left="360" w:hanging="360"/>
      <w:jc w:val="both"/>
    </w:pPr>
    <w:rPr>
      <w:sz w:val="20"/>
      <w:szCs w:val="20"/>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paragraph" w:styleId="Revision">
    <w:name w:val="Revision"/>
    <w:uiPriority w:val="99"/>
    <w:semiHidden/>
    <w:rsid w:val="00425BFA"/>
    <w:pPr>
      <w:suppressAutoHyphens/>
    </w:pPr>
    <w:rPr>
      <w:sz w:val="24"/>
      <w:szCs w:val="24"/>
    </w:rPr>
  </w:style>
  <w:style w:type="paragraph" w:styleId="CommentSubject">
    <w:name w:val="annotation subject"/>
    <w:basedOn w:val="CommentText"/>
    <w:link w:val="CommentSubjectChar"/>
    <w:uiPriority w:val="99"/>
    <w:semiHidden/>
    <w:unhideWhenUsed/>
    <w:rsid w:val="00425BFA"/>
    <w:pPr>
      <w:widowControl/>
      <w:jc w:val="left"/>
    </w:pPr>
    <w:rPr>
      <w:rFonts w:ascii="Times New Roman" w:hAnsi="Times New Roman"/>
      <w:b/>
      <w:bCs/>
      <w:color w:val="00000A"/>
      <w:sz w:val="20"/>
    </w:rPr>
  </w:style>
  <w:style w:type="paragraph" w:styleId="ListParagraph">
    <w:name w:val="List Paragraph"/>
    <w:basedOn w:val="Normal"/>
    <w:qFormat/>
    <w:rsid w:val="009065B8"/>
    <w:pPr>
      <w:ind w:left="720"/>
      <w:contextualSpacing/>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41BFF"/>
    <w:pPr>
      <w:suppressAutoHyphens w:val="0"/>
      <w:spacing w:before="100" w:beforeAutospacing="1" w:after="100" w:afterAutospacing="1"/>
    </w:pPr>
    <w:rPr>
      <w:rFonts w:eastAsiaTheme="minorHAnsi"/>
    </w:rPr>
  </w:style>
  <w:style w:type="paragraph" w:customStyle="1" w:styleId="WW-Default">
    <w:name w:val="WW-Default"/>
    <w:rsid w:val="00837F0C"/>
    <w:pPr>
      <w:suppressAutoHyphens/>
      <w:autoSpaceDE w:val="0"/>
    </w:pPr>
    <w:rPr>
      <w:rFonts w:ascii="Wingdings" w:eastAsia="Calibri" w:hAnsi="Wingdings" w:cs="Wingdings"/>
      <w:color w:val="000000"/>
      <w:sz w:val="24"/>
      <w:szCs w:val="24"/>
      <w:lang w:eastAsia="ar-SA"/>
    </w:rPr>
  </w:style>
  <w:style w:type="paragraph" w:customStyle="1" w:styleId="WW-Default1">
    <w:name w:val="WW-Default1"/>
    <w:rsid w:val="00837F0C"/>
    <w:pPr>
      <w:suppressAutoHyphens/>
      <w:autoSpaceDE w:val="0"/>
    </w:pPr>
    <w:rPr>
      <w:rFonts w:ascii="Wingdings" w:eastAsia="Calibri" w:hAnsi="Wingdings" w:cs="Wingdings"/>
      <w:color w:val="000000"/>
      <w:sz w:val="24"/>
      <w:szCs w:val="24"/>
      <w:lang w:eastAsia="ar-SA"/>
    </w:rPr>
  </w:style>
  <w:style w:type="character" w:customStyle="1" w:styleId="apple-converted-space">
    <w:name w:val="apple-converted-space"/>
    <w:basedOn w:val="DefaultParagraphFont"/>
    <w:rsid w:val="00D3148E"/>
  </w:style>
  <w:style w:type="character" w:styleId="Strong">
    <w:name w:val="Strong"/>
    <w:basedOn w:val="DefaultParagraphFont"/>
    <w:uiPriority w:val="22"/>
    <w:qFormat/>
    <w:rsid w:val="00D31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7663">
      <w:bodyDiv w:val="1"/>
      <w:marLeft w:val="0"/>
      <w:marRight w:val="0"/>
      <w:marTop w:val="0"/>
      <w:marBottom w:val="0"/>
      <w:divBdr>
        <w:top w:val="none" w:sz="0" w:space="0" w:color="auto"/>
        <w:left w:val="none" w:sz="0" w:space="0" w:color="auto"/>
        <w:bottom w:val="none" w:sz="0" w:space="0" w:color="auto"/>
        <w:right w:val="none" w:sz="0" w:space="0" w:color="auto"/>
      </w:divBdr>
    </w:div>
    <w:div w:id="210306042">
      <w:bodyDiv w:val="1"/>
      <w:marLeft w:val="0"/>
      <w:marRight w:val="0"/>
      <w:marTop w:val="0"/>
      <w:marBottom w:val="0"/>
      <w:divBdr>
        <w:top w:val="none" w:sz="0" w:space="0" w:color="auto"/>
        <w:left w:val="none" w:sz="0" w:space="0" w:color="auto"/>
        <w:bottom w:val="none" w:sz="0" w:space="0" w:color="auto"/>
        <w:right w:val="none" w:sz="0" w:space="0" w:color="auto"/>
      </w:divBdr>
    </w:div>
    <w:div w:id="269362740">
      <w:bodyDiv w:val="1"/>
      <w:marLeft w:val="0"/>
      <w:marRight w:val="0"/>
      <w:marTop w:val="0"/>
      <w:marBottom w:val="0"/>
      <w:divBdr>
        <w:top w:val="none" w:sz="0" w:space="0" w:color="auto"/>
        <w:left w:val="none" w:sz="0" w:space="0" w:color="auto"/>
        <w:bottom w:val="none" w:sz="0" w:space="0" w:color="auto"/>
        <w:right w:val="none" w:sz="0" w:space="0" w:color="auto"/>
      </w:divBdr>
    </w:div>
    <w:div w:id="591935615">
      <w:bodyDiv w:val="1"/>
      <w:marLeft w:val="0"/>
      <w:marRight w:val="0"/>
      <w:marTop w:val="0"/>
      <w:marBottom w:val="0"/>
      <w:divBdr>
        <w:top w:val="none" w:sz="0" w:space="0" w:color="auto"/>
        <w:left w:val="none" w:sz="0" w:space="0" w:color="auto"/>
        <w:bottom w:val="none" w:sz="0" w:space="0" w:color="auto"/>
        <w:right w:val="none" w:sz="0" w:space="0" w:color="auto"/>
      </w:divBdr>
      <w:divsChild>
        <w:div w:id="210970076">
          <w:marLeft w:val="0"/>
          <w:marRight w:val="0"/>
          <w:marTop w:val="0"/>
          <w:marBottom w:val="0"/>
          <w:divBdr>
            <w:top w:val="none" w:sz="0" w:space="0" w:color="auto"/>
            <w:left w:val="none" w:sz="0" w:space="0" w:color="auto"/>
            <w:bottom w:val="none" w:sz="0" w:space="0" w:color="auto"/>
            <w:right w:val="none" w:sz="0" w:space="0" w:color="auto"/>
          </w:divBdr>
          <w:divsChild>
            <w:div w:id="332077188">
              <w:marLeft w:val="0"/>
              <w:marRight w:val="0"/>
              <w:marTop w:val="0"/>
              <w:marBottom w:val="0"/>
              <w:divBdr>
                <w:top w:val="none" w:sz="0" w:space="0" w:color="auto"/>
                <w:left w:val="none" w:sz="0" w:space="0" w:color="auto"/>
                <w:bottom w:val="none" w:sz="0" w:space="0" w:color="auto"/>
                <w:right w:val="none" w:sz="0" w:space="0" w:color="auto"/>
              </w:divBdr>
            </w:div>
          </w:divsChild>
        </w:div>
        <w:div w:id="891188285">
          <w:marLeft w:val="0"/>
          <w:marRight w:val="0"/>
          <w:marTop w:val="0"/>
          <w:marBottom w:val="0"/>
          <w:divBdr>
            <w:top w:val="none" w:sz="0" w:space="0" w:color="auto"/>
            <w:left w:val="none" w:sz="0" w:space="0" w:color="auto"/>
            <w:bottom w:val="none" w:sz="0" w:space="0" w:color="auto"/>
            <w:right w:val="none" w:sz="0" w:space="0" w:color="auto"/>
          </w:divBdr>
          <w:divsChild>
            <w:div w:id="1919096571">
              <w:marLeft w:val="0"/>
              <w:marRight w:val="0"/>
              <w:marTop w:val="0"/>
              <w:marBottom w:val="0"/>
              <w:divBdr>
                <w:top w:val="none" w:sz="0" w:space="0" w:color="auto"/>
                <w:left w:val="none" w:sz="0" w:space="0" w:color="auto"/>
                <w:bottom w:val="none" w:sz="0" w:space="0" w:color="auto"/>
                <w:right w:val="none" w:sz="0" w:space="0" w:color="auto"/>
              </w:divBdr>
            </w:div>
          </w:divsChild>
        </w:div>
        <w:div w:id="1021321595">
          <w:marLeft w:val="0"/>
          <w:marRight w:val="0"/>
          <w:marTop w:val="0"/>
          <w:marBottom w:val="0"/>
          <w:divBdr>
            <w:top w:val="none" w:sz="0" w:space="0" w:color="auto"/>
            <w:left w:val="none" w:sz="0" w:space="0" w:color="auto"/>
            <w:bottom w:val="none" w:sz="0" w:space="0" w:color="auto"/>
            <w:right w:val="none" w:sz="0" w:space="0" w:color="auto"/>
          </w:divBdr>
          <w:divsChild>
            <w:div w:id="1895895666">
              <w:marLeft w:val="0"/>
              <w:marRight w:val="0"/>
              <w:marTop w:val="0"/>
              <w:marBottom w:val="0"/>
              <w:divBdr>
                <w:top w:val="none" w:sz="0" w:space="0" w:color="auto"/>
                <w:left w:val="none" w:sz="0" w:space="0" w:color="auto"/>
                <w:bottom w:val="none" w:sz="0" w:space="0" w:color="auto"/>
                <w:right w:val="none" w:sz="0" w:space="0" w:color="auto"/>
              </w:divBdr>
            </w:div>
          </w:divsChild>
        </w:div>
        <w:div w:id="984238016">
          <w:marLeft w:val="0"/>
          <w:marRight w:val="0"/>
          <w:marTop w:val="0"/>
          <w:marBottom w:val="0"/>
          <w:divBdr>
            <w:top w:val="none" w:sz="0" w:space="0" w:color="auto"/>
            <w:left w:val="none" w:sz="0" w:space="0" w:color="auto"/>
            <w:bottom w:val="none" w:sz="0" w:space="0" w:color="auto"/>
            <w:right w:val="none" w:sz="0" w:space="0" w:color="auto"/>
          </w:divBdr>
          <w:divsChild>
            <w:div w:id="1471374">
              <w:marLeft w:val="0"/>
              <w:marRight w:val="0"/>
              <w:marTop w:val="0"/>
              <w:marBottom w:val="0"/>
              <w:divBdr>
                <w:top w:val="none" w:sz="0" w:space="0" w:color="auto"/>
                <w:left w:val="none" w:sz="0" w:space="0" w:color="auto"/>
                <w:bottom w:val="none" w:sz="0" w:space="0" w:color="auto"/>
                <w:right w:val="none" w:sz="0" w:space="0" w:color="auto"/>
              </w:divBdr>
            </w:div>
          </w:divsChild>
        </w:div>
        <w:div w:id="737485590">
          <w:marLeft w:val="0"/>
          <w:marRight w:val="0"/>
          <w:marTop w:val="0"/>
          <w:marBottom w:val="0"/>
          <w:divBdr>
            <w:top w:val="none" w:sz="0" w:space="0" w:color="auto"/>
            <w:left w:val="none" w:sz="0" w:space="0" w:color="auto"/>
            <w:bottom w:val="none" w:sz="0" w:space="0" w:color="auto"/>
            <w:right w:val="none" w:sz="0" w:space="0" w:color="auto"/>
          </w:divBdr>
          <w:divsChild>
            <w:div w:id="780413235">
              <w:marLeft w:val="0"/>
              <w:marRight w:val="0"/>
              <w:marTop w:val="0"/>
              <w:marBottom w:val="0"/>
              <w:divBdr>
                <w:top w:val="none" w:sz="0" w:space="0" w:color="auto"/>
                <w:left w:val="none" w:sz="0" w:space="0" w:color="auto"/>
                <w:bottom w:val="none" w:sz="0" w:space="0" w:color="auto"/>
                <w:right w:val="none" w:sz="0" w:space="0" w:color="auto"/>
              </w:divBdr>
            </w:div>
          </w:divsChild>
        </w:div>
        <w:div w:id="246576247">
          <w:marLeft w:val="0"/>
          <w:marRight w:val="0"/>
          <w:marTop w:val="0"/>
          <w:marBottom w:val="0"/>
          <w:divBdr>
            <w:top w:val="none" w:sz="0" w:space="0" w:color="auto"/>
            <w:left w:val="none" w:sz="0" w:space="0" w:color="auto"/>
            <w:bottom w:val="none" w:sz="0" w:space="0" w:color="auto"/>
            <w:right w:val="none" w:sz="0" w:space="0" w:color="auto"/>
          </w:divBdr>
          <w:divsChild>
            <w:div w:id="234898851">
              <w:marLeft w:val="0"/>
              <w:marRight w:val="0"/>
              <w:marTop w:val="0"/>
              <w:marBottom w:val="0"/>
              <w:divBdr>
                <w:top w:val="none" w:sz="0" w:space="0" w:color="auto"/>
                <w:left w:val="none" w:sz="0" w:space="0" w:color="auto"/>
                <w:bottom w:val="none" w:sz="0" w:space="0" w:color="auto"/>
                <w:right w:val="none" w:sz="0" w:space="0" w:color="auto"/>
              </w:divBdr>
            </w:div>
          </w:divsChild>
        </w:div>
        <w:div w:id="181676050">
          <w:marLeft w:val="0"/>
          <w:marRight w:val="0"/>
          <w:marTop w:val="0"/>
          <w:marBottom w:val="0"/>
          <w:divBdr>
            <w:top w:val="none" w:sz="0" w:space="0" w:color="auto"/>
            <w:left w:val="none" w:sz="0" w:space="0" w:color="auto"/>
            <w:bottom w:val="none" w:sz="0" w:space="0" w:color="auto"/>
            <w:right w:val="none" w:sz="0" w:space="0" w:color="auto"/>
          </w:divBdr>
          <w:divsChild>
            <w:div w:id="506025166">
              <w:marLeft w:val="0"/>
              <w:marRight w:val="0"/>
              <w:marTop w:val="0"/>
              <w:marBottom w:val="0"/>
              <w:divBdr>
                <w:top w:val="none" w:sz="0" w:space="0" w:color="auto"/>
                <w:left w:val="none" w:sz="0" w:space="0" w:color="auto"/>
                <w:bottom w:val="none" w:sz="0" w:space="0" w:color="auto"/>
                <w:right w:val="none" w:sz="0" w:space="0" w:color="auto"/>
              </w:divBdr>
            </w:div>
          </w:divsChild>
        </w:div>
        <w:div w:id="187260780">
          <w:marLeft w:val="0"/>
          <w:marRight w:val="0"/>
          <w:marTop w:val="0"/>
          <w:marBottom w:val="0"/>
          <w:divBdr>
            <w:top w:val="none" w:sz="0" w:space="0" w:color="auto"/>
            <w:left w:val="none" w:sz="0" w:space="0" w:color="auto"/>
            <w:bottom w:val="none" w:sz="0" w:space="0" w:color="auto"/>
            <w:right w:val="none" w:sz="0" w:space="0" w:color="auto"/>
          </w:divBdr>
          <w:divsChild>
            <w:div w:id="1632519887">
              <w:marLeft w:val="0"/>
              <w:marRight w:val="0"/>
              <w:marTop w:val="0"/>
              <w:marBottom w:val="0"/>
              <w:divBdr>
                <w:top w:val="none" w:sz="0" w:space="0" w:color="auto"/>
                <w:left w:val="none" w:sz="0" w:space="0" w:color="auto"/>
                <w:bottom w:val="none" w:sz="0" w:space="0" w:color="auto"/>
                <w:right w:val="none" w:sz="0" w:space="0" w:color="auto"/>
              </w:divBdr>
            </w:div>
          </w:divsChild>
        </w:div>
        <w:div w:id="432628684">
          <w:marLeft w:val="0"/>
          <w:marRight w:val="0"/>
          <w:marTop w:val="0"/>
          <w:marBottom w:val="0"/>
          <w:divBdr>
            <w:top w:val="none" w:sz="0" w:space="0" w:color="auto"/>
            <w:left w:val="none" w:sz="0" w:space="0" w:color="auto"/>
            <w:bottom w:val="none" w:sz="0" w:space="0" w:color="auto"/>
            <w:right w:val="none" w:sz="0" w:space="0" w:color="auto"/>
          </w:divBdr>
          <w:divsChild>
            <w:div w:id="1643460022">
              <w:marLeft w:val="0"/>
              <w:marRight w:val="0"/>
              <w:marTop w:val="0"/>
              <w:marBottom w:val="0"/>
              <w:divBdr>
                <w:top w:val="none" w:sz="0" w:space="0" w:color="auto"/>
                <w:left w:val="none" w:sz="0" w:space="0" w:color="auto"/>
                <w:bottom w:val="none" w:sz="0" w:space="0" w:color="auto"/>
                <w:right w:val="none" w:sz="0" w:space="0" w:color="auto"/>
              </w:divBdr>
            </w:div>
          </w:divsChild>
        </w:div>
        <w:div w:id="686758965">
          <w:marLeft w:val="0"/>
          <w:marRight w:val="0"/>
          <w:marTop w:val="0"/>
          <w:marBottom w:val="0"/>
          <w:divBdr>
            <w:top w:val="none" w:sz="0" w:space="0" w:color="auto"/>
            <w:left w:val="none" w:sz="0" w:space="0" w:color="auto"/>
            <w:bottom w:val="none" w:sz="0" w:space="0" w:color="auto"/>
            <w:right w:val="none" w:sz="0" w:space="0" w:color="auto"/>
          </w:divBdr>
          <w:divsChild>
            <w:div w:id="794101478">
              <w:marLeft w:val="0"/>
              <w:marRight w:val="0"/>
              <w:marTop w:val="0"/>
              <w:marBottom w:val="0"/>
              <w:divBdr>
                <w:top w:val="none" w:sz="0" w:space="0" w:color="auto"/>
                <w:left w:val="none" w:sz="0" w:space="0" w:color="auto"/>
                <w:bottom w:val="none" w:sz="0" w:space="0" w:color="auto"/>
                <w:right w:val="none" w:sz="0" w:space="0" w:color="auto"/>
              </w:divBdr>
            </w:div>
          </w:divsChild>
        </w:div>
        <w:div w:id="112789551">
          <w:marLeft w:val="0"/>
          <w:marRight w:val="0"/>
          <w:marTop w:val="0"/>
          <w:marBottom w:val="0"/>
          <w:divBdr>
            <w:top w:val="none" w:sz="0" w:space="0" w:color="auto"/>
            <w:left w:val="none" w:sz="0" w:space="0" w:color="auto"/>
            <w:bottom w:val="none" w:sz="0" w:space="0" w:color="auto"/>
            <w:right w:val="none" w:sz="0" w:space="0" w:color="auto"/>
          </w:divBdr>
          <w:divsChild>
            <w:div w:id="593827672">
              <w:marLeft w:val="0"/>
              <w:marRight w:val="0"/>
              <w:marTop w:val="0"/>
              <w:marBottom w:val="0"/>
              <w:divBdr>
                <w:top w:val="none" w:sz="0" w:space="0" w:color="auto"/>
                <w:left w:val="none" w:sz="0" w:space="0" w:color="auto"/>
                <w:bottom w:val="none" w:sz="0" w:space="0" w:color="auto"/>
                <w:right w:val="none" w:sz="0" w:space="0" w:color="auto"/>
              </w:divBdr>
            </w:div>
          </w:divsChild>
        </w:div>
        <w:div w:id="1373771198">
          <w:marLeft w:val="0"/>
          <w:marRight w:val="0"/>
          <w:marTop w:val="0"/>
          <w:marBottom w:val="0"/>
          <w:divBdr>
            <w:top w:val="none" w:sz="0" w:space="0" w:color="auto"/>
            <w:left w:val="none" w:sz="0" w:space="0" w:color="auto"/>
            <w:bottom w:val="none" w:sz="0" w:space="0" w:color="auto"/>
            <w:right w:val="none" w:sz="0" w:space="0" w:color="auto"/>
          </w:divBdr>
          <w:divsChild>
            <w:div w:id="89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6856">
      <w:bodyDiv w:val="1"/>
      <w:marLeft w:val="0"/>
      <w:marRight w:val="0"/>
      <w:marTop w:val="0"/>
      <w:marBottom w:val="0"/>
      <w:divBdr>
        <w:top w:val="none" w:sz="0" w:space="0" w:color="auto"/>
        <w:left w:val="none" w:sz="0" w:space="0" w:color="auto"/>
        <w:bottom w:val="none" w:sz="0" w:space="0" w:color="auto"/>
        <w:right w:val="none" w:sz="0" w:space="0" w:color="auto"/>
      </w:divBdr>
    </w:div>
    <w:div w:id="771438916">
      <w:bodyDiv w:val="1"/>
      <w:marLeft w:val="0"/>
      <w:marRight w:val="0"/>
      <w:marTop w:val="0"/>
      <w:marBottom w:val="0"/>
      <w:divBdr>
        <w:top w:val="none" w:sz="0" w:space="0" w:color="auto"/>
        <w:left w:val="none" w:sz="0" w:space="0" w:color="auto"/>
        <w:bottom w:val="none" w:sz="0" w:space="0" w:color="auto"/>
        <w:right w:val="none" w:sz="0" w:space="0" w:color="auto"/>
      </w:divBdr>
    </w:div>
    <w:div w:id="805390352">
      <w:bodyDiv w:val="1"/>
      <w:marLeft w:val="0"/>
      <w:marRight w:val="0"/>
      <w:marTop w:val="0"/>
      <w:marBottom w:val="0"/>
      <w:divBdr>
        <w:top w:val="none" w:sz="0" w:space="0" w:color="auto"/>
        <w:left w:val="none" w:sz="0" w:space="0" w:color="auto"/>
        <w:bottom w:val="none" w:sz="0" w:space="0" w:color="auto"/>
        <w:right w:val="none" w:sz="0" w:space="0" w:color="auto"/>
      </w:divBdr>
    </w:div>
    <w:div w:id="820582292">
      <w:bodyDiv w:val="1"/>
      <w:marLeft w:val="0"/>
      <w:marRight w:val="0"/>
      <w:marTop w:val="0"/>
      <w:marBottom w:val="0"/>
      <w:divBdr>
        <w:top w:val="none" w:sz="0" w:space="0" w:color="auto"/>
        <w:left w:val="none" w:sz="0" w:space="0" w:color="auto"/>
        <w:bottom w:val="none" w:sz="0" w:space="0" w:color="auto"/>
        <w:right w:val="none" w:sz="0" w:space="0" w:color="auto"/>
      </w:divBdr>
    </w:div>
    <w:div w:id="934094215">
      <w:bodyDiv w:val="1"/>
      <w:marLeft w:val="0"/>
      <w:marRight w:val="0"/>
      <w:marTop w:val="0"/>
      <w:marBottom w:val="0"/>
      <w:divBdr>
        <w:top w:val="none" w:sz="0" w:space="0" w:color="auto"/>
        <w:left w:val="none" w:sz="0" w:space="0" w:color="auto"/>
        <w:bottom w:val="none" w:sz="0" w:space="0" w:color="auto"/>
        <w:right w:val="none" w:sz="0" w:space="0" w:color="auto"/>
      </w:divBdr>
    </w:div>
    <w:div w:id="1408531782">
      <w:bodyDiv w:val="1"/>
      <w:marLeft w:val="0"/>
      <w:marRight w:val="0"/>
      <w:marTop w:val="0"/>
      <w:marBottom w:val="0"/>
      <w:divBdr>
        <w:top w:val="none" w:sz="0" w:space="0" w:color="auto"/>
        <w:left w:val="none" w:sz="0" w:space="0" w:color="auto"/>
        <w:bottom w:val="none" w:sz="0" w:space="0" w:color="auto"/>
        <w:right w:val="none" w:sz="0" w:space="0" w:color="auto"/>
      </w:divBdr>
    </w:div>
    <w:div w:id="1424642155">
      <w:bodyDiv w:val="1"/>
      <w:marLeft w:val="0"/>
      <w:marRight w:val="0"/>
      <w:marTop w:val="0"/>
      <w:marBottom w:val="0"/>
      <w:divBdr>
        <w:top w:val="none" w:sz="0" w:space="0" w:color="auto"/>
        <w:left w:val="none" w:sz="0" w:space="0" w:color="auto"/>
        <w:bottom w:val="none" w:sz="0" w:space="0" w:color="auto"/>
        <w:right w:val="none" w:sz="0" w:space="0" w:color="auto"/>
      </w:divBdr>
    </w:div>
    <w:div w:id="1439375343">
      <w:bodyDiv w:val="1"/>
      <w:marLeft w:val="0"/>
      <w:marRight w:val="0"/>
      <w:marTop w:val="0"/>
      <w:marBottom w:val="0"/>
      <w:divBdr>
        <w:top w:val="none" w:sz="0" w:space="0" w:color="auto"/>
        <w:left w:val="none" w:sz="0" w:space="0" w:color="auto"/>
        <w:bottom w:val="none" w:sz="0" w:space="0" w:color="auto"/>
        <w:right w:val="none" w:sz="0" w:space="0" w:color="auto"/>
      </w:divBdr>
    </w:div>
    <w:div w:id="1528329802">
      <w:bodyDiv w:val="1"/>
      <w:marLeft w:val="0"/>
      <w:marRight w:val="0"/>
      <w:marTop w:val="0"/>
      <w:marBottom w:val="0"/>
      <w:divBdr>
        <w:top w:val="none" w:sz="0" w:space="0" w:color="auto"/>
        <w:left w:val="none" w:sz="0" w:space="0" w:color="auto"/>
        <w:bottom w:val="none" w:sz="0" w:space="0" w:color="auto"/>
        <w:right w:val="none" w:sz="0" w:space="0" w:color="auto"/>
      </w:divBdr>
    </w:div>
    <w:div w:id="1778865111">
      <w:bodyDiv w:val="1"/>
      <w:marLeft w:val="0"/>
      <w:marRight w:val="0"/>
      <w:marTop w:val="0"/>
      <w:marBottom w:val="0"/>
      <w:divBdr>
        <w:top w:val="none" w:sz="0" w:space="0" w:color="auto"/>
        <w:left w:val="none" w:sz="0" w:space="0" w:color="auto"/>
        <w:bottom w:val="none" w:sz="0" w:space="0" w:color="auto"/>
        <w:right w:val="none" w:sz="0" w:space="0" w:color="auto"/>
      </w:divBdr>
    </w:div>
    <w:div w:id="1821191812">
      <w:bodyDiv w:val="1"/>
      <w:marLeft w:val="0"/>
      <w:marRight w:val="0"/>
      <w:marTop w:val="0"/>
      <w:marBottom w:val="0"/>
      <w:divBdr>
        <w:top w:val="none" w:sz="0" w:space="0" w:color="auto"/>
        <w:left w:val="none" w:sz="0" w:space="0" w:color="auto"/>
        <w:bottom w:val="none" w:sz="0" w:space="0" w:color="auto"/>
        <w:right w:val="none" w:sz="0" w:space="0" w:color="auto"/>
      </w:divBdr>
    </w:div>
    <w:div w:id="1827629940">
      <w:bodyDiv w:val="1"/>
      <w:marLeft w:val="0"/>
      <w:marRight w:val="0"/>
      <w:marTop w:val="0"/>
      <w:marBottom w:val="0"/>
      <w:divBdr>
        <w:top w:val="none" w:sz="0" w:space="0" w:color="auto"/>
        <w:left w:val="none" w:sz="0" w:space="0" w:color="auto"/>
        <w:bottom w:val="none" w:sz="0" w:space="0" w:color="auto"/>
        <w:right w:val="none" w:sz="0" w:space="0" w:color="auto"/>
      </w:divBdr>
    </w:div>
    <w:div w:id="2073774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2.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3.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F6EEB5B-626A-4E24-870C-6BE757E6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Srikanth</dc:creator>
  <dc:description>Designed by Specialized Marketing Services Email: sms.content@Lntinfotech.com</dc:description>
  <cp:lastModifiedBy>Chinna Kannapuram</cp:lastModifiedBy>
  <cp:revision>21</cp:revision>
  <cp:lastPrinted>2013-12-10T11:39:00Z</cp:lastPrinted>
  <dcterms:created xsi:type="dcterms:W3CDTF">2016-09-22T07:22:00Z</dcterms:created>
  <dcterms:modified xsi:type="dcterms:W3CDTF">2016-10-14T02:29:00Z</dcterms:modified>
  <dc:language>en-IN</dc:language>
</cp:coreProperties>
</file>